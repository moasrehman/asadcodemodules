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527E" w:rsidRDefault="00F860CA" w:rsidP="006641F3">
      <w:pPr>
        <w:pStyle w:val="Heading"/>
        <w:spacing w:line="276" w:lineRule="auto"/>
        <w:rPr>
          <w:rFonts w:ascii="Calibri" w:hAnsi="Calibri" w:cs="Calibri"/>
          <w:sz w:val="36"/>
          <w:szCs w:val="36"/>
          <w:u w:val="none"/>
          <w:lang w:val="en-GB"/>
        </w:rPr>
      </w:pPr>
      <w:r w:rsidRPr="00A14576">
        <w:rPr>
          <w:rFonts w:ascii="Calibri" w:hAnsi="Calibri" w:cs="Calibri"/>
          <w:sz w:val="36"/>
          <w:szCs w:val="36"/>
          <w:u w:val="none"/>
          <w:lang w:val="en-GB"/>
        </w:rPr>
        <w:t>M</w:t>
      </w:r>
      <w:r w:rsidR="00ED63AE" w:rsidRPr="00A14576">
        <w:rPr>
          <w:rFonts w:ascii="Calibri" w:hAnsi="Calibri" w:cs="Calibri"/>
          <w:sz w:val="36"/>
          <w:szCs w:val="36"/>
          <w:u w:val="none"/>
          <w:lang w:val="en-GB"/>
        </w:rPr>
        <w:t>ohammed</w:t>
      </w:r>
      <w:r w:rsidRPr="00A14576">
        <w:rPr>
          <w:rFonts w:ascii="Calibri" w:hAnsi="Calibri" w:cs="Calibri"/>
          <w:sz w:val="36"/>
          <w:szCs w:val="36"/>
          <w:u w:val="none"/>
          <w:lang w:val="en-GB"/>
        </w:rPr>
        <w:t xml:space="preserve"> </w:t>
      </w:r>
      <w:proofErr w:type="spellStart"/>
      <w:r w:rsidRPr="00A14576">
        <w:rPr>
          <w:rFonts w:ascii="Calibri" w:hAnsi="Calibri" w:cs="Calibri"/>
          <w:sz w:val="36"/>
          <w:szCs w:val="36"/>
          <w:u w:val="none"/>
          <w:lang w:val="en-GB"/>
        </w:rPr>
        <w:t>Asad</w:t>
      </w:r>
      <w:proofErr w:type="spellEnd"/>
      <w:r w:rsidRPr="00A14576">
        <w:rPr>
          <w:rFonts w:ascii="Calibri" w:hAnsi="Calibri" w:cs="Calibri"/>
          <w:sz w:val="36"/>
          <w:szCs w:val="36"/>
          <w:u w:val="none"/>
          <w:lang w:val="en-GB"/>
        </w:rPr>
        <w:t xml:space="preserve"> </w:t>
      </w:r>
      <w:proofErr w:type="spellStart"/>
      <w:r w:rsidRPr="00A14576">
        <w:rPr>
          <w:rFonts w:ascii="Calibri" w:hAnsi="Calibri" w:cs="Calibri"/>
          <w:sz w:val="36"/>
          <w:szCs w:val="36"/>
          <w:u w:val="none"/>
          <w:lang w:val="en-GB"/>
        </w:rPr>
        <w:t>Rehman</w:t>
      </w:r>
      <w:proofErr w:type="spellEnd"/>
    </w:p>
    <w:p w:rsidR="0072414C" w:rsidRPr="00CD32B5" w:rsidRDefault="0072414C" w:rsidP="0072414C">
      <w:pPr>
        <w:rPr>
          <w:rFonts w:ascii="Calibri" w:hAnsi="Calibri" w:cs="Calibri"/>
          <w:sz w:val="20"/>
          <w:lang w:val="en-GB"/>
        </w:rPr>
      </w:pPr>
      <w:r w:rsidRPr="00CD32B5">
        <w:rPr>
          <w:rFonts w:ascii="Calibri" w:hAnsi="Calibri" w:cs="Calibri"/>
          <w:b/>
          <w:sz w:val="20"/>
          <w:lang w:val="en-GB"/>
        </w:rPr>
        <w:t>Email</w:t>
      </w:r>
      <w:r w:rsidRPr="00CD32B5">
        <w:rPr>
          <w:rFonts w:ascii="Calibri" w:hAnsi="Calibri" w:cs="Calibri"/>
          <w:b/>
          <w:sz w:val="20"/>
          <w:lang w:val="en-GB"/>
        </w:rPr>
        <w:tab/>
      </w:r>
      <w:r w:rsidRPr="00CD32B5">
        <w:rPr>
          <w:rFonts w:ascii="Calibri" w:hAnsi="Calibri" w:cs="Calibri"/>
          <w:b/>
          <w:sz w:val="20"/>
          <w:lang w:val="en-GB"/>
        </w:rPr>
        <w:tab/>
      </w:r>
      <w:r w:rsidRPr="00CD32B5">
        <w:rPr>
          <w:rFonts w:ascii="Calibri" w:hAnsi="Calibri" w:cs="Calibri"/>
          <w:sz w:val="20"/>
          <w:lang w:val="en-GB"/>
        </w:rPr>
        <w:t>asadrehman65@gmail.com</w:t>
      </w:r>
    </w:p>
    <w:p w:rsidR="0072414C" w:rsidRPr="00CD32B5" w:rsidRDefault="0072414C" w:rsidP="0072414C">
      <w:pPr>
        <w:rPr>
          <w:rFonts w:ascii="Calibri" w:hAnsi="Calibri" w:cs="Calibri"/>
          <w:sz w:val="20"/>
          <w:lang w:val="en-GB"/>
        </w:rPr>
      </w:pPr>
      <w:r w:rsidRPr="00CD32B5">
        <w:rPr>
          <w:rFonts w:ascii="Calibri" w:hAnsi="Calibri" w:cs="Calibri"/>
          <w:b/>
          <w:sz w:val="20"/>
          <w:lang w:val="en-GB"/>
        </w:rPr>
        <w:t>Phone</w:t>
      </w:r>
      <w:r w:rsidRPr="00CD32B5">
        <w:rPr>
          <w:rFonts w:ascii="Calibri" w:hAnsi="Calibri" w:cs="Calibri"/>
          <w:b/>
          <w:sz w:val="20"/>
          <w:lang w:val="en-GB"/>
        </w:rPr>
        <w:tab/>
      </w:r>
      <w:r w:rsidRPr="00CD32B5">
        <w:rPr>
          <w:rFonts w:ascii="Calibri" w:hAnsi="Calibri" w:cs="Calibri"/>
          <w:b/>
          <w:sz w:val="20"/>
          <w:lang w:val="en-GB"/>
        </w:rPr>
        <w:tab/>
      </w:r>
      <w:r w:rsidRPr="00CD32B5">
        <w:rPr>
          <w:rFonts w:ascii="Calibri" w:hAnsi="Calibri" w:cs="Calibri"/>
          <w:sz w:val="20"/>
          <w:lang w:val="en-GB"/>
        </w:rPr>
        <w:t>+47 41 394 704</w:t>
      </w:r>
    </w:p>
    <w:p w:rsidR="0072414C" w:rsidRPr="00CD32B5" w:rsidRDefault="0072414C" w:rsidP="0072414C">
      <w:pPr>
        <w:rPr>
          <w:rFonts w:ascii="Calibri" w:hAnsi="Calibri" w:cs="Calibri"/>
          <w:sz w:val="20"/>
          <w:lang w:val="en-GB"/>
        </w:rPr>
      </w:pPr>
      <w:r w:rsidRPr="00CD32B5">
        <w:rPr>
          <w:rFonts w:ascii="Calibri" w:hAnsi="Calibri" w:cs="Calibri"/>
          <w:b/>
          <w:sz w:val="20"/>
          <w:lang w:val="en-GB"/>
        </w:rPr>
        <w:t>Address</w:t>
      </w:r>
      <w:r w:rsidRPr="00CD32B5">
        <w:rPr>
          <w:rFonts w:ascii="Calibri" w:hAnsi="Calibri" w:cs="Calibri"/>
          <w:b/>
          <w:sz w:val="20"/>
          <w:lang w:val="en-GB"/>
        </w:rPr>
        <w:tab/>
      </w:r>
      <w:r w:rsidRPr="00CD32B5">
        <w:rPr>
          <w:rFonts w:ascii="Calibri" w:hAnsi="Calibri" w:cs="Calibri"/>
          <w:b/>
          <w:sz w:val="20"/>
          <w:lang w:val="en-GB"/>
        </w:rPr>
        <w:tab/>
      </w:r>
      <w:proofErr w:type="spellStart"/>
      <w:r w:rsidRPr="00CD32B5">
        <w:rPr>
          <w:rFonts w:ascii="Calibri" w:hAnsi="Calibri" w:cs="Calibri"/>
          <w:sz w:val="20"/>
          <w:lang w:val="en-GB"/>
        </w:rPr>
        <w:t>Lassons</w:t>
      </w:r>
      <w:proofErr w:type="spellEnd"/>
      <w:r w:rsidRPr="00CD32B5">
        <w:rPr>
          <w:rFonts w:ascii="Calibri" w:hAnsi="Calibri" w:cs="Calibri"/>
          <w:sz w:val="20"/>
          <w:lang w:val="en-GB"/>
        </w:rPr>
        <w:t xml:space="preserve"> Gate 10, Floor-3(M), 0270 Oslo, Norway</w:t>
      </w:r>
    </w:p>
    <w:p w:rsidR="0072414C" w:rsidRPr="00CD32B5" w:rsidRDefault="0072414C" w:rsidP="0072414C">
      <w:pPr>
        <w:rPr>
          <w:rFonts w:ascii="Calibri" w:hAnsi="Calibri" w:cs="Calibri"/>
          <w:sz w:val="20"/>
          <w:lang w:val="en-GB"/>
        </w:rPr>
      </w:pPr>
      <w:r w:rsidRPr="00CD32B5">
        <w:rPr>
          <w:rFonts w:ascii="Calibri" w:hAnsi="Calibri" w:cs="Calibri"/>
          <w:b/>
          <w:sz w:val="20"/>
          <w:lang w:val="en-GB"/>
        </w:rPr>
        <w:t>Languages</w:t>
      </w:r>
      <w:r w:rsidRPr="00CD32B5">
        <w:rPr>
          <w:rFonts w:ascii="Calibri" w:hAnsi="Calibri" w:cs="Calibri"/>
          <w:b/>
          <w:sz w:val="20"/>
          <w:lang w:val="en-GB"/>
        </w:rPr>
        <w:tab/>
      </w:r>
      <w:r w:rsidRPr="00CD32B5">
        <w:rPr>
          <w:rFonts w:ascii="Calibri" w:hAnsi="Calibri" w:cs="Calibri"/>
          <w:sz w:val="20"/>
          <w:lang w:val="en-GB"/>
        </w:rPr>
        <w:t>English, Norwegian (A1)</w:t>
      </w:r>
    </w:p>
    <w:p w:rsidR="006641F3" w:rsidRPr="00CD32B5" w:rsidRDefault="0072414C" w:rsidP="0072414C">
      <w:pPr>
        <w:rPr>
          <w:rFonts w:ascii="Calibri" w:hAnsi="Calibri" w:cs="Calibri"/>
          <w:sz w:val="20"/>
          <w:lang w:val="en-GB"/>
        </w:rPr>
      </w:pPr>
      <w:r w:rsidRPr="00CD32B5">
        <w:rPr>
          <w:rFonts w:ascii="Calibri" w:hAnsi="Calibri" w:cs="Calibri"/>
          <w:b/>
          <w:sz w:val="20"/>
          <w:lang w:val="en-GB"/>
        </w:rPr>
        <w:t>Nationality</w:t>
      </w:r>
      <w:r w:rsidRPr="00CD32B5">
        <w:rPr>
          <w:rFonts w:ascii="Calibri" w:hAnsi="Calibri" w:cs="Calibri"/>
          <w:b/>
          <w:sz w:val="20"/>
          <w:lang w:val="en-GB"/>
        </w:rPr>
        <w:tab/>
      </w:r>
      <w:r w:rsidRPr="00CD32B5">
        <w:rPr>
          <w:rFonts w:ascii="Calibri" w:hAnsi="Calibri" w:cs="Calibri"/>
          <w:sz w:val="20"/>
          <w:lang w:val="en-GB"/>
        </w:rPr>
        <w:t>Indian</w:t>
      </w:r>
    </w:p>
    <w:tbl>
      <w:tblPr>
        <w:tblW w:w="9799" w:type="dxa"/>
        <w:jc w:val="center"/>
        <w:tblLayout w:type="fixed"/>
        <w:tblLook w:val="0000"/>
      </w:tblPr>
      <w:tblGrid>
        <w:gridCol w:w="9799"/>
      </w:tblGrid>
      <w:tr w:rsidR="00DD527E" w:rsidRPr="00A14576" w:rsidTr="00DD527E">
        <w:trPr>
          <w:trHeight w:val="283"/>
          <w:jc w:val="center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DD527E" w:rsidRPr="00A14576" w:rsidRDefault="00DD527E" w:rsidP="00403A1A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 w:rsidRPr="00A14576">
              <w:rPr>
                <w:rFonts w:ascii="Calibri" w:hAnsi="Calibri" w:cs="Calibri"/>
                <w:b/>
                <w:bCs/>
                <w:color w:val="FFFFFF"/>
                <w:lang w:val="en-GB"/>
              </w:rPr>
              <w:t>SUMMARY</w:t>
            </w:r>
          </w:p>
        </w:tc>
      </w:tr>
    </w:tbl>
    <w:p w:rsidR="00F41722" w:rsidRPr="00F41722" w:rsidRDefault="00E75309" w:rsidP="00F41722">
      <w:pPr>
        <w:widowControl/>
        <w:suppressAutoHyphens w:val="0"/>
        <w:autoSpaceDE w:val="0"/>
        <w:spacing w:before="240" w:after="240" w:line="276" w:lineRule="auto"/>
        <w:ind w:firstLine="360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A d</w:t>
      </w:r>
      <w:r w:rsidR="00553723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ynamic e</w:t>
      </w:r>
      <w:r w:rsidR="00286ACE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mbedded systems developer</w:t>
      </w:r>
      <w:r w:rsidR="0095356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with</w:t>
      </w:r>
      <w:r w:rsidR="008E685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="006F0BB7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6</w:t>
      </w:r>
      <w:r w:rsidR="00286ACE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years of</w:t>
      </w:r>
      <w:r w:rsidR="008E685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="00286ACE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experience</w:t>
      </w:r>
      <w:r w:rsidR="0095356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I am</w:t>
      </w:r>
      <w:r w:rsidR="008E685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s</w:t>
      </w:r>
      <w:r w:rsidR="003D1ECA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killed</w:t>
      </w:r>
      <w:r w:rsidR="002F2A1C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="008E685B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in</w:t>
      </w:r>
      <w:r w:rsidR="008E685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usage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="008E685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of</w:t>
      </w:r>
      <w:r w:rsidR="00304982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,</w:t>
      </w:r>
      <w:r w:rsidR="0042050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C++</w:t>
      </w:r>
      <w:r w:rsidR="008E685B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,</w:t>
      </w:r>
      <w:r w:rsidR="008E685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python</w:t>
      </w:r>
      <w:r w:rsidR="007E3950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,</w:t>
      </w:r>
      <w:r w:rsidR="00667AE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and</w:t>
      </w:r>
      <w:r w:rsidR="00F41722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C</w:t>
      </w:r>
      <w:r w:rsidR="00ED2A20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#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programming languages</w:t>
      </w:r>
      <w:r w:rsidR="00286ACE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Have knowledge of complete embedded product development life </w:t>
      </w:r>
      <w:r w:rsidR="008E685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cycle, as</w:t>
      </w:r>
      <w:r w:rsidR="00FD633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well as </w:t>
      </w:r>
      <w:r w:rsidR="008E685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have knowledge</w:t>
      </w:r>
      <w:r w:rsidR="00FD633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="008E685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of multiple</w:t>
      </w:r>
      <w:r w:rsidR="00FD633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verticals</w:t>
      </w:r>
      <w:r w:rsidR="00FD633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under diverse set of domains including m</w:t>
      </w:r>
      <w:r w:rsidR="0093777A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edical </w:t>
      </w:r>
      <w:r w:rsidR="008E685B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devices, gemmological</w:t>
      </w:r>
      <w:r w:rsidR="0093777A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test </w:t>
      </w:r>
      <w:r w:rsidR="0093777A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instruments</w:t>
      </w:r>
      <w:r w:rsidR="00FD633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, 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concrete</w:t>
      </w:r>
      <w:r w:rsidR="002B66B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N</w:t>
      </w:r>
      <w:r w:rsidR="00667AE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  <w:r w:rsidR="002B66B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D</w:t>
      </w:r>
      <w:r w:rsidR="00667AE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  <w:r w:rsidR="002B66B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T</w:t>
      </w:r>
      <w:r w:rsidR="00667AE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  <w:r w:rsidR="008E685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="007E3950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equipment</w:t>
      </w:r>
      <w:r w:rsidR="00D039AC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,</w:t>
      </w:r>
      <w:r w:rsidR="008E685B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="00D039AC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expert in r</w:t>
      </w:r>
      <w:r w:rsidR="0093777A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apid </w:t>
      </w:r>
      <w:r w:rsidR="00D039AC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prototyping</w:t>
      </w:r>
      <w:r w:rsidR="00D039AC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and others. H</w:t>
      </w:r>
      <w:r w:rsidR="0093777A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old bachelor’s degree</w:t>
      </w:r>
      <w:r w:rsidR="00D039AC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in</w:t>
      </w:r>
      <w:r w:rsidR="00FD633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Engineering</w:t>
      </w:r>
      <w:r w:rsidR="00D039AC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of</w:t>
      </w:r>
      <w:r w:rsidR="0093777A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Electronics and Communication and </w:t>
      </w:r>
      <w:r w:rsidR="007E3950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master’s degree</w:t>
      </w:r>
      <w:r w:rsidR="00FD633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with specialization in</w:t>
      </w:r>
      <w:r w:rsidR="0093777A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Intelligent Systems and Robotics.</w:t>
      </w:r>
    </w:p>
    <w:tbl>
      <w:tblPr>
        <w:tblW w:w="9799" w:type="dxa"/>
        <w:jc w:val="center"/>
        <w:tblLayout w:type="fixed"/>
        <w:tblLook w:val="0000"/>
      </w:tblPr>
      <w:tblGrid>
        <w:gridCol w:w="9799"/>
      </w:tblGrid>
      <w:tr w:rsidR="00F41722" w:rsidRPr="00A14576" w:rsidTr="00AF5B9F">
        <w:trPr>
          <w:trHeight w:val="283"/>
          <w:jc w:val="center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F41722" w:rsidRPr="00A14576" w:rsidRDefault="00F41722" w:rsidP="00AF5B9F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 w:rsidRPr="00A14576">
              <w:rPr>
                <w:rFonts w:ascii="Calibri" w:hAnsi="Calibri" w:cs="Calibri"/>
                <w:b/>
                <w:bCs/>
                <w:color w:val="FFFFFF"/>
                <w:lang w:val="en-GB"/>
              </w:rPr>
              <w:t>KEY SKILLS</w:t>
            </w:r>
          </w:p>
        </w:tc>
      </w:tr>
    </w:tbl>
    <w:p w:rsidR="005F4FF2" w:rsidRDefault="005F4FF2" w:rsidP="00F41722">
      <w:pPr>
        <w:pStyle w:val="ListParagraph"/>
        <w:numPr>
          <w:ilvl w:val="0"/>
          <w:numId w:val="16"/>
        </w:numPr>
        <w:suppressAutoHyphens w:val="0"/>
        <w:autoSpaceDE w:val="0"/>
        <w:spacing w:before="240"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sectPr w:rsidR="005F4FF2" w:rsidSect="0072414C">
          <w:pgSz w:w="11891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:rsidR="00F41722" w:rsidRPr="00A14576" w:rsidRDefault="00A87185" w:rsidP="00F41722">
      <w:pPr>
        <w:pStyle w:val="ListParagraph"/>
        <w:numPr>
          <w:ilvl w:val="0"/>
          <w:numId w:val="16"/>
        </w:numPr>
        <w:suppressAutoHyphens w:val="0"/>
        <w:autoSpaceDE w:val="0"/>
        <w:spacing w:before="240"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lastRenderedPageBreak/>
        <w:t>E</w:t>
      </w:r>
      <w:r w:rsidR="00683CA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mbedded </w:t>
      </w:r>
      <w:r w:rsidR="00A34F15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</w:t>
      </w:r>
      <w:r w:rsidR="00744313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roduct d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evelopment Life C</w:t>
      </w:r>
      <w:r w:rsidR="00683CA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ycle</w:t>
      </w:r>
    </w:p>
    <w:p w:rsidR="00F41722" w:rsidRPr="00A14576" w:rsidRDefault="00744313" w:rsidP="00F41722">
      <w:pPr>
        <w:pStyle w:val="ListParagraph"/>
        <w:numPr>
          <w:ilvl w:val="0"/>
          <w:numId w:val="16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Firmware development</w:t>
      </w:r>
    </w:p>
    <w:p w:rsidR="00F41722" w:rsidRPr="00A14576" w:rsidRDefault="003A0EAE" w:rsidP="00F41722">
      <w:pPr>
        <w:pStyle w:val="ListParagraph"/>
        <w:numPr>
          <w:ilvl w:val="0"/>
          <w:numId w:val="16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Linux,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Uboot</w:t>
      </w:r>
      <w:proofErr w:type="spellEnd"/>
      <w:r w:rsidR="008668C8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, </w:t>
      </w:r>
      <w:proofErr w:type="spellStart"/>
      <w:r w:rsidR="008668C8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Yocto</w:t>
      </w:r>
      <w:proofErr w:type="spellEnd"/>
    </w:p>
    <w:p w:rsidR="00F41722" w:rsidRPr="00A14576" w:rsidRDefault="00D039AC" w:rsidP="00F41722">
      <w:pPr>
        <w:pStyle w:val="ListParagraph"/>
        <w:numPr>
          <w:ilvl w:val="0"/>
          <w:numId w:val="16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Hardware and Software debugging</w:t>
      </w:r>
    </w:p>
    <w:p w:rsidR="00A87185" w:rsidRPr="005F4FF2" w:rsidRDefault="00744313" w:rsidP="00A87185">
      <w:pPr>
        <w:pStyle w:val="ListParagraph"/>
        <w:numPr>
          <w:ilvl w:val="0"/>
          <w:numId w:val="16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communication with 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UART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, SPI, I2C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, CAN </w:t>
      </w:r>
    </w:p>
    <w:p w:rsidR="00F41722" w:rsidRPr="00A14576" w:rsidRDefault="003A0EAE" w:rsidP="00F41722">
      <w:pPr>
        <w:pStyle w:val="ListParagraph"/>
        <w:numPr>
          <w:ilvl w:val="0"/>
          <w:numId w:val="16"/>
        </w:numPr>
        <w:suppressAutoHyphens w:val="0"/>
        <w:autoSpaceDE w:val="0"/>
        <w:spacing w:before="240"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lastRenderedPageBreak/>
        <w:t>Microprocessors, Microcontrollers 8/16/32bit</w:t>
      </w:r>
    </w:p>
    <w:p w:rsidR="00F41722" w:rsidRPr="00A14576" w:rsidRDefault="008668C8" w:rsidP="00F41722">
      <w:pPr>
        <w:pStyle w:val="ListParagraph"/>
        <w:numPr>
          <w:ilvl w:val="0"/>
          <w:numId w:val="16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GUI development in C#</w:t>
      </w:r>
    </w:p>
    <w:p w:rsidR="00F41722" w:rsidRPr="00A14576" w:rsidRDefault="008668C8" w:rsidP="00F41722">
      <w:pPr>
        <w:pStyle w:val="ListParagraph"/>
        <w:numPr>
          <w:ilvl w:val="0"/>
          <w:numId w:val="16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C, C++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&amp; Python</w:t>
      </w:r>
    </w:p>
    <w:p w:rsidR="003B24A0" w:rsidRDefault="00D039AC" w:rsidP="00F41722">
      <w:pPr>
        <w:pStyle w:val="ListParagraph"/>
        <w:numPr>
          <w:ilvl w:val="0"/>
          <w:numId w:val="16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Multiprocessing and Multithreading</w:t>
      </w:r>
    </w:p>
    <w:p w:rsidR="00F41722" w:rsidRPr="00A87185" w:rsidRDefault="00744313" w:rsidP="00A87185">
      <w:pPr>
        <w:pStyle w:val="ListParagraph"/>
        <w:numPr>
          <w:ilvl w:val="0"/>
          <w:numId w:val="16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proofErr w:type="spellStart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Bluetooth,WiFi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,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GSM,NFC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, </w:t>
      </w:r>
      <w:proofErr w:type="spellStart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ZigBee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interface</w:t>
      </w:r>
    </w:p>
    <w:p w:rsidR="005F4FF2" w:rsidRDefault="005F4FF2" w:rsidP="00AF5B9F">
      <w:pPr>
        <w:pStyle w:val="HTMLPreformatted"/>
        <w:spacing w:line="276" w:lineRule="auto"/>
        <w:rPr>
          <w:rFonts w:ascii="Calibri" w:hAnsi="Calibri" w:cs="Calibri"/>
          <w:b/>
          <w:bCs/>
          <w:color w:val="FFFFFF"/>
          <w:lang w:val="en-GB"/>
        </w:rPr>
      </w:pPr>
    </w:p>
    <w:p w:rsidR="005F4FF2" w:rsidRDefault="005F4FF2" w:rsidP="00AF5B9F">
      <w:pPr>
        <w:pStyle w:val="HTMLPreformatted"/>
        <w:spacing w:line="276" w:lineRule="auto"/>
        <w:rPr>
          <w:rFonts w:ascii="Calibri" w:hAnsi="Calibri" w:cs="Calibri"/>
          <w:b/>
          <w:bCs/>
          <w:color w:val="FFFFFF"/>
          <w:lang w:val="en-GB"/>
        </w:rPr>
        <w:sectPr w:rsidR="005F4FF2" w:rsidSect="005F4FF2">
          <w:type w:val="continuous"/>
          <w:pgSz w:w="11891" w:h="16838" w:code="9"/>
          <w:pgMar w:top="1440" w:right="1080" w:bottom="1440" w:left="1080" w:header="720" w:footer="720" w:gutter="0"/>
          <w:cols w:num="2" w:space="720"/>
          <w:docGrid w:linePitch="360"/>
        </w:sectPr>
      </w:pPr>
    </w:p>
    <w:tbl>
      <w:tblPr>
        <w:tblW w:w="9799" w:type="dxa"/>
        <w:jc w:val="center"/>
        <w:tblLayout w:type="fixed"/>
        <w:tblLook w:val="0000"/>
      </w:tblPr>
      <w:tblGrid>
        <w:gridCol w:w="9799"/>
      </w:tblGrid>
      <w:tr w:rsidR="0072414C" w:rsidRPr="00A14576" w:rsidTr="00AF5B9F">
        <w:trPr>
          <w:trHeight w:val="283"/>
          <w:jc w:val="center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72414C" w:rsidRPr="00A14576" w:rsidRDefault="0072414C" w:rsidP="00AF5B9F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 w:rsidRPr="00A14576">
              <w:rPr>
                <w:rFonts w:ascii="Calibri" w:hAnsi="Calibri" w:cs="Calibri"/>
                <w:b/>
                <w:bCs/>
                <w:color w:val="FFFFFF"/>
                <w:lang w:val="en-GB"/>
              </w:rPr>
              <w:lastRenderedPageBreak/>
              <w:t>EDUCATION</w:t>
            </w:r>
          </w:p>
        </w:tc>
      </w:tr>
      <w:tr w:rsidR="0072414C" w:rsidRPr="00A14576" w:rsidTr="00AF5B9F">
        <w:tblPrEx>
          <w:shd w:val="clear" w:color="auto" w:fill="BFBFBF" w:themeFill="background1" w:themeFillShade="BF"/>
        </w:tblPrEx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72414C" w:rsidRPr="00A14576" w:rsidRDefault="0072414C" w:rsidP="00CD32B5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Master of Technology (Intelligent Systems and Robotics)</w:t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(</w:t>
            </w:r>
            <w:r w:rsidR="00CD32B5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Jul 2011</w:t>
            </w:r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 xml:space="preserve"> – </w:t>
            </w:r>
            <w:r w:rsidR="00CD32B5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Dec</w:t>
            </w:r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 xml:space="preserve"> </w:t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2014)</w:t>
            </w:r>
          </w:p>
        </w:tc>
      </w:tr>
      <w:tr w:rsidR="0072414C" w:rsidRPr="00A14576" w:rsidTr="00AF5B9F">
        <w:tblPrEx>
          <w:shd w:val="clear" w:color="auto" w:fill="BFBFBF" w:themeFill="background1" w:themeFillShade="BF"/>
        </w:tblPrEx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72414C" w:rsidRPr="00A14576" w:rsidRDefault="0072414C" w:rsidP="00AF5B9F">
            <w:pPr>
              <w:suppressAutoHyphens w:val="0"/>
              <w:autoSpaceDE w:val="0"/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</w:pPr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 xml:space="preserve">IGNOU-I2IT Centre of Excellence, </w:t>
            </w:r>
            <w:proofErr w:type="spellStart"/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Pune</w:t>
            </w:r>
            <w:proofErr w:type="spellEnd"/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, India</w:t>
            </w:r>
          </w:p>
        </w:tc>
      </w:tr>
    </w:tbl>
    <w:p w:rsidR="0072414C" w:rsidRPr="00A14576" w:rsidRDefault="0072414C" w:rsidP="0072414C">
      <w:p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u w:val="single"/>
          <w:lang w:val="en-GB" w:eastAsia="en-IN"/>
        </w:rPr>
        <w:t>Projects: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  <w:t xml:space="preserve">1.     Image Processing model </w:t>
      </w:r>
      <w:proofErr w:type="spellStart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forcolour</w:t>
      </w:r>
      <w:proofErr w:type="spellEnd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based </w:t>
      </w:r>
      <w:proofErr w:type="spellStart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logisticssorter</w:t>
      </w:r>
      <w:proofErr w:type="spellEnd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using MATLAB and AVR.</w:t>
      </w:r>
    </w:p>
    <w:p w:rsidR="0072414C" w:rsidRPr="00A14576" w:rsidRDefault="0072414C" w:rsidP="0072414C">
      <w:pPr>
        <w:suppressAutoHyphens w:val="0"/>
        <w:autoSpaceDE w:val="0"/>
        <w:spacing w:after="240"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  <w:t xml:space="preserve">2. 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  <w:t>Distance estimation with monocular camera using MATLAB Image Processing Toolbox.</w:t>
      </w:r>
    </w:p>
    <w:tbl>
      <w:tblPr>
        <w:tblW w:w="9799" w:type="dxa"/>
        <w:jc w:val="center"/>
        <w:shd w:val="clear" w:color="auto" w:fill="BFBFBF" w:themeFill="background1" w:themeFillShade="BF"/>
        <w:tblLayout w:type="fixed"/>
        <w:tblLook w:val="0000"/>
      </w:tblPr>
      <w:tblGrid>
        <w:gridCol w:w="9799"/>
      </w:tblGrid>
      <w:tr w:rsidR="0072414C" w:rsidRPr="00A14576" w:rsidTr="00AF5B9F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72414C" w:rsidRPr="00A14576" w:rsidRDefault="0072414C" w:rsidP="00AF5B9F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Bachelor of Engineering (Electronics &amp; Communication Engineering)</w:t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="00CD32B5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(</w:t>
            </w:r>
            <w:r w:rsidR="00CD32B5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 xml:space="preserve">Jul 2006 – June </w:t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2010)</w:t>
            </w:r>
          </w:p>
        </w:tc>
      </w:tr>
      <w:tr w:rsidR="0072414C" w:rsidRPr="00A14576" w:rsidTr="00AF5B9F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72414C" w:rsidRPr="00A14576" w:rsidRDefault="0072414C" w:rsidP="00AF5B9F">
            <w:pPr>
              <w:suppressAutoHyphens w:val="0"/>
              <w:autoSpaceDE w:val="0"/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</w:pPr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 xml:space="preserve">Rajiv Gandhi </w:t>
            </w:r>
            <w:proofErr w:type="spellStart"/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Proudyogiki</w:t>
            </w:r>
            <w:proofErr w:type="spellEnd"/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 xml:space="preserve"> </w:t>
            </w:r>
            <w:proofErr w:type="spellStart"/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Vishwavidyalaya</w:t>
            </w:r>
            <w:proofErr w:type="spellEnd"/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, Bhopal, India</w:t>
            </w:r>
          </w:p>
        </w:tc>
      </w:tr>
    </w:tbl>
    <w:p w:rsidR="0072414C" w:rsidRPr="00A14576" w:rsidRDefault="0072414C" w:rsidP="0072414C">
      <w:pPr>
        <w:suppressAutoHyphens w:val="0"/>
        <w:autoSpaceDE w:val="0"/>
        <w:spacing w:after="240" w:line="276" w:lineRule="auto"/>
        <w:jc w:val="both"/>
        <w:rPr>
          <w:rFonts w:ascii="Calibri" w:eastAsia="Calibri" w:hAnsi="Calibri" w:cs="Calibri"/>
          <w:b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u w:val="single"/>
          <w:lang w:val="en-GB" w:eastAsia="en-IN"/>
        </w:rPr>
        <w:t>Project: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  <w:t>1.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  <w:t>Ultrasound speed detection and ranging system schematic design and firmware development using 8051.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-</w:t>
      </w:r>
    </w:p>
    <w:tbl>
      <w:tblPr>
        <w:tblW w:w="9799" w:type="dxa"/>
        <w:jc w:val="center"/>
        <w:shd w:val="clear" w:color="auto" w:fill="BFBFBF" w:themeFill="background1" w:themeFillShade="BF"/>
        <w:tblLayout w:type="fixed"/>
        <w:tblLook w:val="0000"/>
      </w:tblPr>
      <w:tblGrid>
        <w:gridCol w:w="9799"/>
      </w:tblGrid>
      <w:tr w:rsidR="0072414C" w:rsidRPr="00A14576" w:rsidTr="00AF5B9F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72414C" w:rsidRPr="00A14576" w:rsidRDefault="0072414C" w:rsidP="00CD32B5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 xml:space="preserve">Post Graduate Diploma in Embedded Real-Time Systems </w:t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ab/>
              <w:t>(</w:t>
            </w:r>
            <w:r w:rsidR="00CD32B5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 xml:space="preserve">Feb  </w:t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2016</w:t>
            </w:r>
            <w:r w:rsidR="00CD32B5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 xml:space="preserve"> – Aug 2016</w:t>
            </w:r>
            <w:r w:rsidRPr="00A14576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)</w:t>
            </w:r>
          </w:p>
        </w:tc>
      </w:tr>
      <w:tr w:rsidR="0072414C" w:rsidRPr="00A14576" w:rsidTr="00AF5B9F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72414C" w:rsidRPr="00A14576" w:rsidRDefault="0072414C" w:rsidP="00AF5B9F">
            <w:pPr>
              <w:pStyle w:val="HTMLPreformatted"/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</w:pPr>
            <w:r w:rsidRPr="00A14576">
              <w:rPr>
                <w:rFonts w:ascii="Calibri" w:eastAsia="Calibri" w:hAnsi="Calibri" w:cs="Calibri"/>
                <w:color w:val="000000"/>
                <w:lang w:val="en-GB" w:eastAsia="en-IN"/>
              </w:rPr>
              <w:t>National Institute of Electronics and Information Technology, Calicut, India</w:t>
            </w:r>
          </w:p>
        </w:tc>
      </w:tr>
    </w:tbl>
    <w:p w:rsidR="0072414C" w:rsidRPr="00A14576" w:rsidRDefault="0072414C" w:rsidP="0072414C">
      <w:pPr>
        <w:suppressAutoHyphens w:val="0"/>
        <w:autoSpaceDE w:val="0"/>
        <w:spacing w:after="240" w:line="276" w:lineRule="auto"/>
        <w:jc w:val="both"/>
        <w:rPr>
          <w:rFonts w:ascii="Calibri" w:hAnsi="Calibri" w:cs="Calibri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u w:val="single"/>
          <w:lang w:val="en-GB" w:eastAsia="en-IN"/>
        </w:rPr>
        <w:t>Project: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  <w:t>1.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  <w:t>Accelerometer based remote controller using hand movements as commands for home automation.</w:t>
      </w:r>
    </w:p>
    <w:tbl>
      <w:tblPr>
        <w:tblW w:w="9799" w:type="dxa"/>
        <w:jc w:val="center"/>
        <w:tblLayout w:type="fixed"/>
        <w:tblLook w:val="0000"/>
      </w:tblPr>
      <w:tblGrid>
        <w:gridCol w:w="9799"/>
      </w:tblGrid>
      <w:tr w:rsidR="00525E3E" w:rsidRPr="00A14576" w:rsidTr="00403A1A">
        <w:trPr>
          <w:trHeight w:val="283"/>
          <w:jc w:val="center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525E3E" w:rsidRPr="00A14576" w:rsidRDefault="00525E3E" w:rsidP="00403A1A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 w:rsidRPr="00A14576">
              <w:rPr>
                <w:rFonts w:ascii="Calibri" w:hAnsi="Calibri" w:cs="Calibri"/>
                <w:b/>
                <w:bCs/>
                <w:color w:val="FFFFFF"/>
                <w:lang w:val="en-GB"/>
              </w:rPr>
              <w:t>WORK EXPERIENCE</w:t>
            </w:r>
          </w:p>
        </w:tc>
      </w:tr>
      <w:tr w:rsidR="00643B32" w:rsidRPr="00A14576" w:rsidTr="00643B32">
        <w:tblPrEx>
          <w:shd w:val="clear" w:color="auto" w:fill="BFBFBF" w:themeFill="background1" w:themeFillShade="BF"/>
        </w:tblPrEx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643B32" w:rsidRPr="00A14576" w:rsidRDefault="00694E07" w:rsidP="00DE3C2D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 xml:space="preserve">Senior </w:t>
            </w:r>
            <w:proofErr w:type="spellStart"/>
            <w:r w:rsidR="007E3950">
              <w:rPr>
                <w:rFonts w:ascii="Calibri" w:hAnsi="Calibri" w:cs="Calibri"/>
                <w:b/>
                <w:bCs/>
                <w:lang w:val="en-GB"/>
              </w:rPr>
              <w:t>Software</w:t>
            </w:r>
            <w:r w:rsidR="00D630D5">
              <w:rPr>
                <w:rFonts w:ascii="Calibri" w:hAnsi="Calibri" w:cs="Calibri"/>
                <w:b/>
                <w:bCs/>
                <w:lang w:val="en-GB"/>
              </w:rPr>
              <w:t>Developer</w:t>
            </w:r>
            <w:proofErr w:type="spellEnd"/>
            <w:r w:rsidR="00D630D5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D630D5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44313"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44313"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44313"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1F390C"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1F390C"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44313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44313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44313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44313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44313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44313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E3950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E3950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744313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D630D5">
              <w:rPr>
                <w:rFonts w:ascii="Calibri" w:hAnsi="Calibri" w:cs="Calibri"/>
                <w:b/>
                <w:bCs/>
                <w:lang w:val="en-GB"/>
              </w:rPr>
              <w:t>Feb</w:t>
            </w:r>
            <w:r w:rsidR="00744313">
              <w:rPr>
                <w:rFonts w:ascii="Calibri" w:hAnsi="Calibri" w:cs="Calibri"/>
                <w:b/>
                <w:bCs/>
                <w:lang w:val="en-GB"/>
              </w:rPr>
              <w:t xml:space="preserve"> ‘2</w:t>
            </w:r>
            <w:r w:rsidR="00D630D5">
              <w:rPr>
                <w:rFonts w:ascii="Calibri" w:hAnsi="Calibri" w:cs="Calibri"/>
                <w:b/>
                <w:bCs/>
                <w:lang w:val="en-GB"/>
              </w:rPr>
              <w:t>3</w:t>
            </w:r>
            <w:r w:rsidR="00643B32" w:rsidRPr="00A14576">
              <w:rPr>
                <w:rFonts w:ascii="Calibri" w:hAnsi="Calibri" w:cs="Calibri"/>
                <w:b/>
                <w:bCs/>
                <w:lang w:val="en-GB"/>
              </w:rPr>
              <w:t xml:space="preserve"> –</w:t>
            </w:r>
            <w:r w:rsidR="00DE3C2D">
              <w:rPr>
                <w:rFonts w:ascii="Calibri" w:hAnsi="Calibri" w:cs="Calibri"/>
                <w:b/>
                <w:bCs/>
                <w:lang w:val="en-GB"/>
              </w:rPr>
              <w:t>Apr ‘23</w:t>
            </w:r>
          </w:p>
        </w:tc>
      </w:tr>
      <w:tr w:rsidR="00643B32" w:rsidRPr="00A14576" w:rsidTr="00643B32">
        <w:tblPrEx>
          <w:shd w:val="clear" w:color="auto" w:fill="BFBFBF" w:themeFill="background1" w:themeFillShade="BF"/>
        </w:tblPrEx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643B32" w:rsidRPr="00A14576" w:rsidRDefault="00744313" w:rsidP="00744313">
            <w:pPr>
              <w:pStyle w:val="HTMLPreformatted"/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lang w:val="en-GB"/>
              </w:rPr>
              <w:t>E</w:t>
            </w:r>
            <w:r w:rsidR="00D630D5">
              <w:rPr>
                <w:rFonts w:ascii="Calibri" w:hAnsi="Calibri" w:cs="Calibri"/>
                <w:bCs/>
                <w:lang w:val="en-GB"/>
              </w:rPr>
              <w:t>mLogic</w:t>
            </w:r>
            <w:proofErr w:type="spellEnd"/>
            <w:r>
              <w:rPr>
                <w:rFonts w:ascii="Calibri" w:hAnsi="Calibri" w:cs="Calibri"/>
                <w:bCs/>
                <w:lang w:val="en-GB"/>
              </w:rPr>
              <w:t xml:space="preserve"> AS</w:t>
            </w:r>
            <w:r w:rsidR="00506EC4">
              <w:rPr>
                <w:rFonts w:ascii="Calibri" w:hAnsi="Calibri" w:cs="Calibri"/>
                <w:b/>
                <w:bCs/>
                <w:lang w:val="en-GB"/>
              </w:rPr>
              <w:t xml:space="preserve">, </w:t>
            </w:r>
            <w:r w:rsidR="00D630D5">
              <w:rPr>
                <w:rFonts w:ascii="Calibri" w:hAnsi="Calibri" w:cs="Calibri"/>
                <w:bCs/>
                <w:lang w:val="en-GB"/>
              </w:rPr>
              <w:t>Asker</w:t>
            </w:r>
            <w:r w:rsidR="007E1BD4">
              <w:rPr>
                <w:rFonts w:ascii="Calibri" w:hAnsi="Calibri" w:cs="Calibri"/>
                <w:bCs/>
                <w:lang w:val="en-GB"/>
              </w:rPr>
              <w:t xml:space="preserve">, </w:t>
            </w:r>
            <w:r>
              <w:rPr>
                <w:rFonts w:ascii="Calibri" w:hAnsi="Calibri" w:cs="Calibri"/>
                <w:bCs/>
                <w:lang w:val="en-GB"/>
              </w:rPr>
              <w:t>Norway</w:t>
            </w:r>
          </w:p>
        </w:tc>
      </w:tr>
    </w:tbl>
    <w:p w:rsidR="00694E07" w:rsidRPr="00D630D5" w:rsidRDefault="00D630D5" w:rsidP="00D630D5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Provide consultancy to clients with embedded systems development requirements</w:t>
      </w:r>
      <w:r w:rsidR="00694E0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</w:p>
    <w:p w:rsidR="00694E07" w:rsidRDefault="003C2035" w:rsidP="00694E07">
      <w:pPr>
        <w:suppressAutoHyphens w:val="0"/>
        <w:autoSpaceDE w:val="0"/>
        <w:spacing w:after="240" w:line="276" w:lineRule="auto"/>
        <w:ind w:left="1080" w:hanging="1080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u w:val="single"/>
          <w:lang w:val="en-GB" w:eastAsia="en-IN"/>
        </w:rPr>
        <w:t>Projects: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1.</w:t>
      </w:r>
      <w:r w:rsidR="00D630D5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Training of STM32-Discovery board to run </w:t>
      </w:r>
      <w:proofErr w:type="spellStart"/>
      <w:r w:rsidR="00D630D5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FreeRTOS</w:t>
      </w:r>
      <w:proofErr w:type="spellEnd"/>
      <w:r w:rsidR="00D630D5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  <w:r w:rsidR="00694E0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br/>
        <w:t xml:space="preserve">2. </w:t>
      </w:r>
      <w:r w:rsidR="00D630D5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Training on DE-10 </w:t>
      </w:r>
      <w:proofErr w:type="spellStart"/>
      <w:r w:rsidR="00D630D5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Nano</w:t>
      </w:r>
      <w:proofErr w:type="spellEnd"/>
      <w:r w:rsidR="00D630D5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board to run Linux and </w:t>
      </w:r>
      <w:proofErr w:type="spellStart"/>
      <w:r w:rsidR="00D630D5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uboot</w:t>
      </w:r>
      <w:proofErr w:type="spellEnd"/>
      <w:r w:rsidR="00694E0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  <w:r w:rsidR="00694E0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br/>
        <w:t>3.</w:t>
      </w:r>
      <w:r w:rsidR="00D630D5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Training on Linux </w:t>
      </w:r>
      <w:proofErr w:type="spellStart"/>
      <w:r w:rsidR="00D630D5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Yocto</w:t>
      </w:r>
      <w:proofErr w:type="spellEnd"/>
      <w:r w:rsidR="00200C6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</w:p>
    <w:tbl>
      <w:tblPr>
        <w:tblW w:w="9799" w:type="dxa"/>
        <w:jc w:val="center"/>
        <w:shd w:val="clear" w:color="auto" w:fill="BFBFBF" w:themeFill="background1" w:themeFillShade="BF"/>
        <w:tblLayout w:type="fixed"/>
        <w:tblLook w:val="0000"/>
      </w:tblPr>
      <w:tblGrid>
        <w:gridCol w:w="9799"/>
      </w:tblGrid>
      <w:tr w:rsidR="007E3950" w:rsidRPr="00A14576" w:rsidTr="00AF5B9F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7E3950" w:rsidRPr="00A14576" w:rsidRDefault="007E3950" w:rsidP="00AF5B9F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Senior Development Engineer, Electronics</w:t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>
              <w:rPr>
                <w:rFonts w:ascii="Calibri" w:hAnsi="Calibri" w:cs="Calibri"/>
                <w:b/>
                <w:bCs/>
                <w:lang w:val="en-GB"/>
              </w:rPr>
              <w:tab/>
            </w:r>
            <w:r>
              <w:rPr>
                <w:rFonts w:ascii="Calibri" w:hAnsi="Calibri" w:cs="Calibri"/>
                <w:b/>
                <w:bCs/>
                <w:lang w:val="en-GB"/>
              </w:rPr>
              <w:tab/>
            </w:r>
            <w:r>
              <w:rPr>
                <w:rFonts w:ascii="Calibri" w:hAnsi="Calibri" w:cs="Calibri"/>
                <w:b/>
                <w:bCs/>
                <w:lang w:val="en-GB"/>
              </w:rPr>
              <w:tab/>
            </w:r>
            <w:r>
              <w:rPr>
                <w:rFonts w:ascii="Calibri" w:hAnsi="Calibri" w:cs="Calibri"/>
                <w:b/>
                <w:bCs/>
                <w:lang w:val="en-GB"/>
              </w:rPr>
              <w:tab/>
            </w:r>
            <w:r>
              <w:rPr>
                <w:rFonts w:ascii="Calibri" w:hAnsi="Calibri" w:cs="Calibri"/>
                <w:b/>
                <w:bCs/>
                <w:lang w:val="en-GB"/>
              </w:rPr>
              <w:tab/>
            </w:r>
            <w:r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D630D5">
              <w:rPr>
                <w:rFonts w:ascii="Calibri" w:hAnsi="Calibri" w:cs="Calibri"/>
                <w:b/>
                <w:bCs/>
                <w:lang w:val="en-GB"/>
              </w:rPr>
              <w:tab/>
            </w:r>
            <w:r>
              <w:rPr>
                <w:rFonts w:ascii="Calibri" w:hAnsi="Calibri" w:cs="Calibri"/>
                <w:b/>
                <w:bCs/>
                <w:lang w:val="en-GB"/>
              </w:rPr>
              <w:tab/>
              <w:t>Jun ‘22</w:t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 xml:space="preserve"> –</w:t>
            </w:r>
            <w:r w:rsidR="00D630D5">
              <w:rPr>
                <w:rFonts w:ascii="Calibri" w:hAnsi="Calibri" w:cs="Calibri"/>
                <w:b/>
                <w:bCs/>
                <w:lang w:val="en-GB"/>
              </w:rPr>
              <w:t xml:space="preserve"> Jan ‘23</w:t>
            </w:r>
          </w:p>
        </w:tc>
      </w:tr>
      <w:tr w:rsidR="007E3950" w:rsidRPr="00A14576" w:rsidTr="00AF5B9F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7E3950" w:rsidRPr="00A14576" w:rsidRDefault="007E3950" w:rsidP="00AF5B9F">
            <w:pPr>
              <w:pStyle w:val="HTMLPreformatted"/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lang w:val="en-GB"/>
              </w:rPr>
              <w:t>Elop</w:t>
            </w:r>
            <w:proofErr w:type="spellEnd"/>
            <w:r>
              <w:rPr>
                <w:rFonts w:ascii="Calibri" w:hAnsi="Calibri" w:cs="Calibri"/>
                <w:bCs/>
                <w:lang w:val="en-GB"/>
              </w:rPr>
              <w:t xml:space="preserve"> Technology AS</w:t>
            </w:r>
            <w:r>
              <w:rPr>
                <w:rFonts w:ascii="Calibri" w:hAnsi="Calibri" w:cs="Calibri"/>
                <w:b/>
                <w:bCs/>
                <w:lang w:val="en-GB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lang w:val="en-GB"/>
              </w:rPr>
              <w:t>Hamar</w:t>
            </w:r>
            <w:proofErr w:type="spellEnd"/>
            <w:r>
              <w:rPr>
                <w:rFonts w:ascii="Calibri" w:hAnsi="Calibri" w:cs="Calibri"/>
                <w:bCs/>
                <w:lang w:val="en-GB"/>
              </w:rPr>
              <w:t>, Norway</w:t>
            </w:r>
          </w:p>
        </w:tc>
      </w:tr>
    </w:tbl>
    <w:p w:rsidR="007E3950" w:rsidRPr="00A14576" w:rsidRDefault="006E0410" w:rsidP="007E3950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Firmware development on ARM AVR</w:t>
      </w:r>
      <w:r w:rsidR="007E3950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</w:p>
    <w:p w:rsidR="007E3950" w:rsidRDefault="007E3950" w:rsidP="007E3950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Maintenance and development of unit test equipment for product manufacturing parts.</w:t>
      </w:r>
    </w:p>
    <w:p w:rsidR="007E3950" w:rsidRDefault="006E0410" w:rsidP="007E3950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lastRenderedPageBreak/>
        <w:t>Product Factory Acceptance Test and t</w:t>
      </w:r>
      <w:r w:rsidR="007E3950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roubleshooting during device assembly.</w:t>
      </w:r>
    </w:p>
    <w:p w:rsidR="007E3950" w:rsidRDefault="007E3950" w:rsidP="007E3950">
      <w:pPr>
        <w:suppressAutoHyphens w:val="0"/>
        <w:autoSpaceDE w:val="0"/>
        <w:spacing w:after="240" w:line="276" w:lineRule="auto"/>
        <w:ind w:left="1080" w:hanging="1080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u w:val="single"/>
          <w:lang w:val="en-GB" w:eastAsia="en-IN"/>
        </w:rPr>
        <w:t>Projects: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1.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="006E0410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Firmware revision for PCB change.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br/>
        <w:t xml:space="preserve">2. </w:t>
      </w:r>
      <w:r w:rsidR="006E0410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Automation of testing jig for testing of product with PE block.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br/>
        <w:t xml:space="preserve">3. </w:t>
      </w:r>
      <w:r w:rsidR="006E0410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Test Jig for testing Load Cells.</w:t>
      </w:r>
    </w:p>
    <w:tbl>
      <w:tblPr>
        <w:tblW w:w="9799" w:type="dxa"/>
        <w:jc w:val="center"/>
        <w:shd w:val="clear" w:color="auto" w:fill="BFBFBF" w:themeFill="background1" w:themeFillShade="BF"/>
        <w:tblLayout w:type="fixed"/>
        <w:tblLook w:val="0000"/>
      </w:tblPr>
      <w:tblGrid>
        <w:gridCol w:w="9799"/>
      </w:tblGrid>
      <w:tr w:rsidR="00744313" w:rsidRPr="00A14576" w:rsidTr="00AF5B9F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744313" w:rsidRPr="00A14576" w:rsidRDefault="00744313" w:rsidP="00AF5B9F">
            <w:pPr>
              <w:pStyle w:val="HTMLPreformatted"/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lang w:val="en-GB"/>
              </w:rPr>
              <w:t>Simplifai</w:t>
            </w:r>
            <w:proofErr w:type="spellEnd"/>
            <w:r>
              <w:rPr>
                <w:rFonts w:ascii="Calibri" w:hAnsi="Calibri" w:cs="Calibri"/>
                <w:bCs/>
                <w:lang w:val="en-GB"/>
              </w:rPr>
              <w:t xml:space="preserve"> Cognitive Service Pvt. Ltd.</w:t>
            </w:r>
            <w:r w:rsidR="00506EC4">
              <w:rPr>
                <w:rFonts w:ascii="Calibri" w:hAnsi="Calibri" w:cs="Calibri"/>
                <w:bCs/>
                <w:lang w:val="en-GB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lang w:val="en-GB"/>
              </w:rPr>
              <w:t>Pune</w:t>
            </w:r>
            <w:proofErr w:type="spellEnd"/>
            <w:r>
              <w:rPr>
                <w:rFonts w:ascii="Calibri" w:hAnsi="Calibri" w:cs="Calibri"/>
                <w:bCs/>
                <w:lang w:val="en-GB"/>
              </w:rPr>
              <w:t>, India</w:t>
            </w:r>
            <w:r w:rsidR="003B15B9">
              <w:rPr>
                <w:rFonts w:ascii="Calibri" w:hAnsi="Calibri" w:cs="Calibri"/>
                <w:bCs/>
                <w:lang w:val="en-GB"/>
              </w:rPr>
              <w:t xml:space="preserve"> </w:t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3B15B9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EC1B60" w:rsidRPr="003B15B9">
              <w:rPr>
                <w:rFonts w:ascii="Calibri" w:hAnsi="Calibri" w:cs="Calibri"/>
                <w:b/>
                <w:bCs/>
                <w:lang w:val="en-GB"/>
              </w:rPr>
              <w:t>Oct ‘21 – May ‘22</w:t>
            </w:r>
          </w:p>
        </w:tc>
      </w:tr>
    </w:tbl>
    <w:p w:rsidR="00744313" w:rsidRPr="00A14576" w:rsidRDefault="00744313" w:rsidP="00744313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Firmware development.</w:t>
      </w:r>
    </w:p>
    <w:p w:rsidR="00744313" w:rsidRDefault="00744313" w:rsidP="00744313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Debugging and troubleshooting firmware and 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electronic </w:t>
      </w:r>
      <w:r w:rsidRP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circuits.</w:t>
      </w:r>
    </w:p>
    <w:p w:rsidR="00744313" w:rsidRDefault="00744313" w:rsidP="00744313">
      <w:pPr>
        <w:suppressAutoHyphens w:val="0"/>
        <w:autoSpaceDE w:val="0"/>
        <w:spacing w:after="240"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u w:val="single"/>
          <w:lang w:val="en-GB" w:eastAsia="en-IN"/>
        </w:rPr>
        <w:t>Projects: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1.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Patented concrete inspection tools.</w:t>
      </w:r>
    </w:p>
    <w:tbl>
      <w:tblPr>
        <w:tblW w:w="9799" w:type="dxa"/>
        <w:jc w:val="center"/>
        <w:shd w:val="clear" w:color="auto" w:fill="BFBFBF" w:themeFill="background1" w:themeFillShade="BF"/>
        <w:tblLayout w:type="fixed"/>
        <w:tblLook w:val="0000"/>
      </w:tblPr>
      <w:tblGrid>
        <w:gridCol w:w="9799"/>
      </w:tblGrid>
      <w:tr w:rsidR="00DC0D7F" w:rsidRPr="00A14576" w:rsidTr="00AF5B9F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DC0D7F" w:rsidRPr="00A14576" w:rsidRDefault="00DC0D7F" w:rsidP="007E1BD4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 w:rsidRPr="00A14576">
              <w:rPr>
                <w:rFonts w:ascii="Calibri" w:hAnsi="Calibri" w:cs="Calibri"/>
                <w:b/>
                <w:bCs/>
                <w:lang w:val="en-GB"/>
              </w:rPr>
              <w:t>Electronics Design Engineer</w:t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  <w:t>Oct ‘19 –</w:t>
            </w:r>
            <w:r w:rsidR="007E1BD4">
              <w:rPr>
                <w:rFonts w:ascii="Calibri" w:hAnsi="Calibri" w:cs="Calibri"/>
                <w:b/>
                <w:bCs/>
                <w:lang w:val="en-GB"/>
              </w:rPr>
              <w:t xml:space="preserve"> Sep ‘21</w:t>
            </w:r>
          </w:p>
        </w:tc>
      </w:tr>
      <w:tr w:rsidR="00DC0D7F" w:rsidRPr="00A14576" w:rsidTr="00AF5B9F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DC0D7F" w:rsidRPr="00A14576" w:rsidRDefault="00DC0D7F" w:rsidP="00AF5B9F">
            <w:pPr>
              <w:pStyle w:val="HTMLPreformatted"/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  <w:proofErr w:type="spellStart"/>
            <w:r w:rsidRPr="00A14576">
              <w:rPr>
                <w:rFonts w:ascii="Calibri" w:hAnsi="Calibri" w:cs="Calibri"/>
                <w:bCs/>
                <w:lang w:val="en-GB"/>
              </w:rPr>
              <w:t>XentiQ</w:t>
            </w:r>
            <w:proofErr w:type="spellEnd"/>
            <w:r w:rsidRPr="00A14576">
              <w:rPr>
                <w:rFonts w:ascii="Calibri" w:hAnsi="Calibri" w:cs="Calibri"/>
                <w:bCs/>
                <w:lang w:val="en-GB"/>
              </w:rPr>
              <w:t xml:space="preserve"> Pte Ltd (Forefront Medical Technology Pte Ltd)</w:t>
            </w:r>
            <w:r w:rsidR="00506EC4">
              <w:rPr>
                <w:rFonts w:ascii="Calibri" w:hAnsi="Calibri" w:cs="Calibri"/>
                <w:bCs/>
                <w:lang w:val="en-GB"/>
              </w:rPr>
              <w:t xml:space="preserve">, </w:t>
            </w:r>
            <w:proofErr w:type="spellStart"/>
            <w:r w:rsidR="00506EC4">
              <w:rPr>
                <w:rFonts w:ascii="Calibri" w:hAnsi="Calibri" w:cs="Calibri"/>
                <w:bCs/>
                <w:lang w:val="en-GB"/>
              </w:rPr>
              <w:t>Joo</w:t>
            </w:r>
            <w:proofErr w:type="spellEnd"/>
            <w:r w:rsidR="00506EC4">
              <w:rPr>
                <w:rFonts w:ascii="Calibri" w:hAnsi="Calibri" w:cs="Calibri"/>
                <w:bCs/>
                <w:lang w:val="en-GB"/>
              </w:rPr>
              <w:t xml:space="preserve"> Koon, </w:t>
            </w:r>
            <w:r w:rsidRPr="00A14576">
              <w:rPr>
                <w:rFonts w:ascii="Calibri" w:hAnsi="Calibri" w:cs="Calibri"/>
                <w:bCs/>
                <w:lang w:val="en-GB"/>
              </w:rPr>
              <w:t>Singapore</w:t>
            </w:r>
          </w:p>
        </w:tc>
      </w:tr>
    </w:tbl>
    <w:p w:rsidR="00DC0D7F" w:rsidRPr="00A14576" w:rsidRDefault="00DC0D7F" w:rsidP="00DC0D7F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Firmware development on PIC, </w:t>
      </w:r>
      <w:proofErr w:type="spellStart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PSoC</w:t>
      </w:r>
      <w:proofErr w:type="spellEnd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and ARM-based microcontrollers for medical devices.</w:t>
      </w:r>
    </w:p>
    <w:p w:rsidR="00DC0D7F" w:rsidRPr="00530FFE" w:rsidRDefault="00DC0D7F" w:rsidP="00DC0D7F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Firmware/Software version </w:t>
      </w:r>
      <w:proofErr w:type="spellStart"/>
      <w:r w:rsidRP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control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&amp;t</w:t>
      </w:r>
      <w:r w:rsidRP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est</w:t>
      </w:r>
      <w:proofErr w:type="spellEnd"/>
      <w:r w:rsidRP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case development.</w:t>
      </w:r>
    </w:p>
    <w:p w:rsidR="00DC0D7F" w:rsidRPr="00530FFE" w:rsidRDefault="00DC0D7F" w:rsidP="00DC0D7F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Documentation: Software ISO documents, s</w:t>
      </w:r>
      <w:r w:rsidRP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oftware change log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s, test documents, manuals, etc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  <w:r w:rsidRP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  <w:proofErr w:type="gramEnd"/>
    </w:p>
    <w:p w:rsidR="00DC0D7F" w:rsidRDefault="00DC0D7F" w:rsidP="00DC0D7F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Debugging and troubleshooting firmware and 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electronic </w:t>
      </w:r>
      <w:r w:rsidRP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circuits.</w:t>
      </w:r>
    </w:p>
    <w:p w:rsidR="00DC0D7F" w:rsidRPr="00A14576" w:rsidRDefault="00DC0D7F" w:rsidP="00DC0D7F">
      <w:p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u w:val="single"/>
          <w:lang w:val="en-GB" w:eastAsia="en-IN"/>
        </w:rPr>
        <w:t>Projects: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1.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proofErr w:type="spellStart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DevelopGUI</w:t>
      </w:r>
      <w:proofErr w:type="spellEnd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and data logging firmware for intravenous cancer medicine delivery system 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with 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  <w:t>IEC 62304 software documentation.</w:t>
      </w:r>
    </w:p>
    <w:p w:rsidR="00DC0D7F" w:rsidRPr="00A14576" w:rsidRDefault="00DC0D7F" w:rsidP="00863B63">
      <w:pPr>
        <w:suppressAutoHyphens w:val="0"/>
        <w:autoSpaceDE w:val="0"/>
        <w:spacing w:after="240"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  <w:t>2.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  <w:t>Enhance firmware of portable video viewer to reduce standby mode power.</w:t>
      </w:r>
    </w:p>
    <w:tbl>
      <w:tblPr>
        <w:tblW w:w="9799" w:type="dxa"/>
        <w:jc w:val="center"/>
        <w:shd w:val="clear" w:color="auto" w:fill="BFBFBF" w:themeFill="background1" w:themeFillShade="BF"/>
        <w:tblLayout w:type="fixed"/>
        <w:tblLook w:val="0000"/>
      </w:tblPr>
      <w:tblGrid>
        <w:gridCol w:w="9799"/>
      </w:tblGrid>
      <w:tr w:rsidR="00B16166" w:rsidRPr="00A14576" w:rsidTr="00403A1A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B16166" w:rsidRPr="00A14576" w:rsidRDefault="00B16166" w:rsidP="00403A1A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 w:rsidRPr="00A14576">
              <w:rPr>
                <w:rFonts w:ascii="Calibri" w:hAnsi="Calibri" w:cs="Calibri"/>
                <w:b/>
                <w:bCs/>
                <w:lang w:val="en-GB"/>
              </w:rPr>
              <w:t>Electronics Research Engineer</w:t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="001F390C"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ab/>
              <w:t xml:space="preserve">Mar </w:t>
            </w:r>
            <w:r w:rsidR="00891A9C" w:rsidRPr="00A14576">
              <w:rPr>
                <w:rFonts w:ascii="Calibri" w:hAnsi="Calibri" w:cs="Calibri"/>
                <w:b/>
                <w:bCs/>
                <w:lang w:val="en-GB"/>
              </w:rPr>
              <w:t>’</w:t>
            </w:r>
            <w:r w:rsidRPr="00A14576">
              <w:rPr>
                <w:rFonts w:ascii="Calibri" w:hAnsi="Calibri" w:cs="Calibri"/>
                <w:b/>
                <w:bCs/>
                <w:lang w:val="en-GB"/>
              </w:rPr>
              <w:t>17 – Aug ‘19</w:t>
            </w:r>
          </w:p>
        </w:tc>
      </w:tr>
      <w:tr w:rsidR="00B16166" w:rsidRPr="00A14576" w:rsidTr="00403A1A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B16166" w:rsidRPr="00A14576" w:rsidRDefault="00B16166" w:rsidP="00B16166">
            <w:pPr>
              <w:widowControl/>
              <w:suppressAutoHyphens w:val="0"/>
              <w:autoSpaceDE w:val="0"/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</w:pPr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Presidium Instruments Pte Ltd.</w:t>
            </w:r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ab/>
            </w:r>
            <w:r w:rsidR="00506EC4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 xml:space="preserve">, Bukit </w:t>
            </w:r>
            <w:proofErr w:type="spellStart"/>
            <w:r w:rsidR="00506EC4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Merah</w:t>
            </w:r>
            <w:proofErr w:type="spellEnd"/>
            <w:r w:rsidR="00506EC4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 xml:space="preserve">, </w:t>
            </w:r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 xml:space="preserve">Singapore </w:t>
            </w:r>
          </w:p>
        </w:tc>
      </w:tr>
    </w:tbl>
    <w:p w:rsidR="00062641" w:rsidRPr="00A14576" w:rsidRDefault="00DC01C3" w:rsidP="00062641">
      <w:pPr>
        <w:pStyle w:val="ListParagraph"/>
        <w:numPr>
          <w:ilvl w:val="0"/>
          <w:numId w:val="39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Firmware d</w:t>
      </w:r>
      <w:r w:rsidR="00062641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evelopment for gem</w:t>
      </w:r>
      <w:r w:rsidR="00ED2A20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mological</w:t>
      </w:r>
      <w:r w:rsidR="00062641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tester</w:t>
      </w:r>
      <w:r w:rsidR="00ED2A20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s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using PIC, </w:t>
      </w:r>
      <w:proofErr w:type="spellStart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PSoC</w:t>
      </w:r>
      <w:proofErr w:type="spellEnd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and ARM-based microcontrollers.</w:t>
      </w:r>
    </w:p>
    <w:p w:rsidR="00DC01C3" w:rsidRPr="00A14576" w:rsidRDefault="00DC01C3" w:rsidP="00062641">
      <w:pPr>
        <w:pStyle w:val="ListParagraph"/>
        <w:numPr>
          <w:ilvl w:val="0"/>
          <w:numId w:val="39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Linux software module development for gemmological instruments.</w:t>
      </w:r>
    </w:p>
    <w:p w:rsidR="00891A9C" w:rsidRPr="00A14576" w:rsidRDefault="00891A9C" w:rsidP="00891A9C">
      <w:pPr>
        <w:pStyle w:val="ListParagraph"/>
        <w:numPr>
          <w:ilvl w:val="0"/>
          <w:numId w:val="39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Research and d</w:t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evelopment of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gemmological instruments.</w:t>
      </w:r>
    </w:p>
    <w:p w:rsidR="00F12607" w:rsidRPr="00A14576" w:rsidRDefault="00F12607" w:rsidP="007C49AB">
      <w:p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u w:val="single"/>
          <w:lang w:val="en-GB" w:eastAsia="en-IN"/>
        </w:rPr>
        <w:t>Projects: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1.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Develop image processing software in Linux for </w:t>
      </w:r>
      <w:proofErr w:type="spellStart"/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photololuminescence</w:t>
      </w:r>
      <w:proofErr w:type="spellEnd"/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detection of gems.</w:t>
      </w:r>
    </w:p>
    <w:p w:rsidR="00F12607" w:rsidRPr="00A14576" w:rsidRDefault="00F12607" w:rsidP="003D6E19">
      <w:pPr>
        <w:suppressAutoHyphens w:val="0"/>
        <w:autoSpaceDE w:val="0"/>
        <w:spacing w:after="240" w:line="276" w:lineRule="auto"/>
        <w:ind w:left="360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  <w:t>2.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Develop firmware for FLIR infrared </w:t>
      </w:r>
      <w:r w:rsidR="001F390C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camera to</w:t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characterise gems on the basis of heat properties.</w:t>
      </w:r>
    </w:p>
    <w:tbl>
      <w:tblPr>
        <w:tblW w:w="9799" w:type="dxa"/>
        <w:jc w:val="center"/>
        <w:shd w:val="clear" w:color="auto" w:fill="BFBFBF" w:themeFill="background1" w:themeFillShade="BF"/>
        <w:tblLayout w:type="fixed"/>
        <w:tblLook w:val="0000"/>
      </w:tblPr>
      <w:tblGrid>
        <w:gridCol w:w="9799"/>
      </w:tblGrid>
      <w:tr w:rsidR="00B16166" w:rsidRPr="00A14576" w:rsidTr="00403A1A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</w:tcPr>
          <w:p w:rsidR="00B16166" w:rsidRPr="00A14576" w:rsidRDefault="00B16166" w:rsidP="00DC01C3">
            <w:pPr>
              <w:rPr>
                <w:rFonts w:ascii="Calibri" w:hAnsi="Calibri" w:cs="Calibri"/>
              </w:rPr>
            </w:pPr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Presidium Instrum</w:t>
            </w:r>
            <w:r w:rsidR="00506EC4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 xml:space="preserve">ents Thailand Ltd., </w:t>
            </w:r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Bangkok</w:t>
            </w:r>
            <w:r w:rsidR="00DC01C3"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 xml:space="preserve"> Metropolitan Area</w:t>
            </w:r>
            <w:r w:rsidR="00506EC4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, Thailand</w:t>
            </w:r>
          </w:p>
        </w:tc>
      </w:tr>
    </w:tbl>
    <w:p w:rsidR="00832C9F" w:rsidRPr="00A14576" w:rsidRDefault="00B0595C" w:rsidP="00B0595C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Firmware development</w:t>
      </w:r>
      <w:r w:rsidR="00832C9F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for </w:t>
      </w:r>
      <w:r w:rsidR="00EA4DAD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gem</w:t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mological testers using PIC and </w:t>
      </w:r>
      <w:proofErr w:type="spellStart"/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PsoC</w:t>
      </w:r>
      <w:proofErr w:type="spellEnd"/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microcontrollers</w:t>
      </w:r>
      <w:r w:rsidR="00832C9F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</w:p>
    <w:p w:rsidR="002D0570" w:rsidRPr="00A14576" w:rsidRDefault="00EA4DAD" w:rsidP="00B16166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D</w:t>
      </w:r>
      <w:r w:rsidR="00832C9F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ebugging and t</w:t>
      </w:r>
      <w:r w:rsidR="00CD5FDB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roubleshooting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gemmological instruments</w:t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firmware and PCBs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</w:p>
    <w:p w:rsidR="003376E8" w:rsidRPr="00A14576" w:rsidRDefault="007C49AB" w:rsidP="003376E8">
      <w:p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u w:val="single"/>
          <w:lang w:val="en-GB" w:eastAsia="en-IN"/>
        </w:rPr>
        <w:t>Projects: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1.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Develop </w:t>
      </w:r>
      <w:r w:rsidR="00DC01C3" w:rsidRPr="00A14576">
        <w:rPr>
          <w:rFonts w:ascii="Calibri" w:eastAsia="Times New Roman" w:hAnsi="Calibri" w:cs="Calibri"/>
          <w:kern w:val="0"/>
          <w:sz w:val="20"/>
          <w:szCs w:val="20"/>
          <w:lang w:val="en-IN" w:eastAsia="en-IN"/>
        </w:rPr>
        <w:t xml:space="preserve">firmware of </w:t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tester which measures </w:t>
      </w:r>
      <w:r w:rsidR="00DC01C3" w:rsidRPr="00A14576">
        <w:rPr>
          <w:rFonts w:ascii="Calibri" w:eastAsia="Times New Roman" w:hAnsi="Calibri" w:cs="Calibri"/>
          <w:kern w:val="0"/>
          <w:sz w:val="20"/>
          <w:szCs w:val="20"/>
          <w:lang w:val="en-IN" w:eastAsia="en-IN"/>
        </w:rPr>
        <w:t>heat capacity and electrical conductivity of gems.</w:t>
      </w:r>
    </w:p>
    <w:p w:rsidR="007C49AB" w:rsidRPr="00A14576" w:rsidRDefault="007C49AB" w:rsidP="003376E8">
      <w:pPr>
        <w:suppressAutoHyphens w:val="0"/>
        <w:autoSpaceDE w:val="0"/>
        <w:spacing w:after="240" w:line="276" w:lineRule="auto"/>
        <w:ind w:left="720" w:firstLine="360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Times New Roman" w:hAnsi="Calibri" w:cs="Calibri"/>
          <w:kern w:val="0"/>
          <w:sz w:val="20"/>
          <w:szCs w:val="20"/>
          <w:lang w:val="en-IN" w:eastAsia="en-IN"/>
        </w:rPr>
        <w:t>2.</w:t>
      </w:r>
      <w:r w:rsidRPr="00A14576">
        <w:rPr>
          <w:rFonts w:ascii="Calibri" w:eastAsia="Times New Roman" w:hAnsi="Calibri" w:cs="Calibri"/>
          <w:kern w:val="0"/>
          <w:sz w:val="20"/>
          <w:szCs w:val="20"/>
          <w:lang w:val="en-IN" w:eastAsia="en-IN"/>
        </w:rPr>
        <w:tab/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Migrating firmware from PIC to </w:t>
      </w:r>
      <w:proofErr w:type="spellStart"/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PSoC</w:t>
      </w:r>
      <w:proofErr w:type="spellEnd"/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. </w:t>
      </w:r>
      <w:proofErr w:type="gramStart"/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Andre-design PCB layout of gem tester.</w:t>
      </w:r>
      <w:proofErr w:type="gramEnd"/>
    </w:p>
    <w:tbl>
      <w:tblPr>
        <w:tblW w:w="9799" w:type="dxa"/>
        <w:jc w:val="center"/>
        <w:shd w:val="clear" w:color="auto" w:fill="BFBFBF" w:themeFill="background1" w:themeFillShade="BF"/>
        <w:tblLayout w:type="fixed"/>
        <w:tblLook w:val="0000"/>
      </w:tblPr>
      <w:tblGrid>
        <w:gridCol w:w="9799"/>
      </w:tblGrid>
      <w:tr w:rsidR="00B16166" w:rsidRPr="00A14576" w:rsidTr="00403A1A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</w:tcPr>
          <w:p w:rsidR="00B16166" w:rsidRPr="00A14576" w:rsidRDefault="00B16166" w:rsidP="00506EC4">
            <w:pPr>
              <w:autoSpaceDE w:val="0"/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/>
              </w:rPr>
            </w:pP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>Project Engineer</w:t>
            </w:r>
            <w:r w:rsidR="00506EC4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>(</w:t>
            </w:r>
            <w:r w:rsidR="00506EC4" w:rsidRPr="00506EC4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>contract)</w:t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="001F390C" w:rsidRPr="00A14576">
              <w:rPr>
                <w:rFonts w:ascii="Calibri" w:hAnsi="Calibri" w:cs="Calibri"/>
                <w:b/>
                <w:bCs/>
                <w:lang w:val="en-GB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  <w:t>Oct ‘16 – Jan ‘17</w:t>
            </w:r>
          </w:p>
        </w:tc>
      </w:tr>
      <w:tr w:rsidR="00B16166" w:rsidRPr="00A14576" w:rsidTr="00403A1A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</w:tcPr>
          <w:p w:rsidR="00B16166" w:rsidRPr="00A14576" w:rsidRDefault="00B16166" w:rsidP="00506EC4">
            <w:pPr>
              <w:rPr>
                <w:rFonts w:ascii="Calibri" w:hAnsi="Calibri" w:cs="Calibri"/>
              </w:rPr>
            </w:pPr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National Institute of Electronics and Information Technology</w:t>
            </w:r>
            <w:r w:rsidR="00506EC4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 xml:space="preserve">, </w:t>
            </w:r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Calicut</w:t>
            </w:r>
            <w:r w:rsidR="00506EC4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, India</w:t>
            </w:r>
          </w:p>
        </w:tc>
      </w:tr>
    </w:tbl>
    <w:p w:rsidR="00F53FF4" w:rsidRPr="00A14576" w:rsidRDefault="00DC01C3" w:rsidP="00B16166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Aid in Training Program: </w:t>
      </w:r>
      <w:proofErr w:type="spellStart"/>
      <w:r w:rsidR="002C6116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IoT</w:t>
      </w:r>
      <w:proofErr w:type="spellEnd"/>
      <w:r w:rsidR="002C6116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, Embedded Systems, RTOS course material preparation.</w:t>
      </w:r>
    </w:p>
    <w:p w:rsidR="00DF1721" w:rsidRPr="00A14576" w:rsidRDefault="00DF0578" w:rsidP="00B16166">
      <w:pPr>
        <w:pStyle w:val="ListParagraph"/>
        <w:numPr>
          <w:ilvl w:val="0"/>
          <w:numId w:val="32"/>
        </w:numPr>
        <w:suppressAutoHyphens w:val="0"/>
        <w:autoSpaceDE w:val="0"/>
        <w:spacing w:after="240"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E</w:t>
      </w:r>
      <w:r w:rsidR="002C6116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xperiment preparation for </w:t>
      </w:r>
      <w:proofErr w:type="spellStart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IoT</w:t>
      </w:r>
      <w:proofErr w:type="spellEnd"/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, Embedded Systems, RTOS </w:t>
      </w:r>
      <w:r w:rsidR="00CD6955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practical sessions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of training programmes</w:t>
      </w:r>
      <w:r w:rsidR="00CD6955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</w:p>
    <w:tbl>
      <w:tblPr>
        <w:tblW w:w="9799" w:type="dxa"/>
        <w:jc w:val="center"/>
        <w:shd w:val="clear" w:color="auto" w:fill="BFBFBF" w:themeFill="background1" w:themeFillShade="BF"/>
        <w:tblLayout w:type="fixed"/>
        <w:tblLook w:val="0000"/>
      </w:tblPr>
      <w:tblGrid>
        <w:gridCol w:w="9799"/>
      </w:tblGrid>
      <w:tr w:rsidR="00B16166" w:rsidRPr="00A14576" w:rsidTr="00403A1A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</w:tcPr>
          <w:p w:rsidR="00B16166" w:rsidRPr="00A14576" w:rsidRDefault="00B16166" w:rsidP="00403A1A">
            <w:pPr>
              <w:autoSpaceDE w:val="0"/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/>
              </w:rPr>
            </w:pP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>Research Engineer</w:t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  <w:t>Apr ‘14 – Dec ‘15</w:t>
            </w:r>
          </w:p>
        </w:tc>
      </w:tr>
      <w:tr w:rsidR="00B16166" w:rsidRPr="00A14576" w:rsidTr="00403A1A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</w:tcPr>
          <w:p w:rsidR="00B16166" w:rsidRPr="00A14576" w:rsidRDefault="00B16166" w:rsidP="00506EC4">
            <w:pPr>
              <w:rPr>
                <w:rFonts w:ascii="Calibri" w:hAnsi="Calibri" w:cs="Calibri"/>
              </w:rPr>
            </w:pPr>
            <w:proofErr w:type="spellStart"/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Gade</w:t>
            </w:r>
            <w:proofErr w:type="spellEnd"/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 xml:space="preserve"> Autonomous Systems Private Limited</w:t>
            </w:r>
            <w:r w:rsidR="00506EC4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 xml:space="preserve">, </w:t>
            </w:r>
            <w:r w:rsidRPr="00A14576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n-GB" w:eastAsia="en-IN"/>
              </w:rPr>
              <w:tab/>
            </w:r>
            <w:r w:rsidRPr="00A14576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Mumbai</w:t>
            </w:r>
            <w:r w:rsidR="00506EC4">
              <w:rPr>
                <w:rFonts w:ascii="Calibri" w:eastAsia="Calibri" w:hAnsi="Calibri" w:cs="Calibri"/>
                <w:color w:val="000000"/>
                <w:sz w:val="20"/>
                <w:szCs w:val="20"/>
                <w:lang w:val="en-GB" w:eastAsia="en-IN"/>
              </w:rPr>
              <w:t>, India</w:t>
            </w:r>
          </w:p>
        </w:tc>
      </w:tr>
    </w:tbl>
    <w:p w:rsidR="00891A9C" w:rsidRPr="00A14576" w:rsidRDefault="00891A9C" w:rsidP="00B16166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Rapid Prototyping</w:t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of embedded </w:t>
      </w:r>
      <w:r w:rsid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systems </w:t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and </w:t>
      </w:r>
      <w:r w:rsidR="00530FFE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other</w:t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device ideas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</w:p>
    <w:p w:rsidR="00F53FF4" w:rsidRPr="00A14576" w:rsidRDefault="00F53FF4" w:rsidP="00B16166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Firmware development</w:t>
      </w:r>
      <w:r w:rsidR="00DC01C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using ATMEGA8 and ARM-based microcontrollers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</w:p>
    <w:p w:rsidR="00F53FF4" w:rsidRPr="00A14576" w:rsidRDefault="00634AF8" w:rsidP="00B16166">
      <w:pPr>
        <w:pStyle w:val="ListParagraph"/>
        <w:numPr>
          <w:ilvl w:val="0"/>
          <w:numId w:val="32"/>
        </w:num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Schematic design and PCB </w:t>
      </w:r>
      <w:r w:rsidR="00842123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layout</w:t>
      </w:r>
      <w:r w:rsidR="00F53FF4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.</w:t>
      </w:r>
    </w:p>
    <w:p w:rsidR="00945F27" w:rsidRDefault="00F53FF4" w:rsidP="00945F27">
      <w:pPr>
        <w:suppressAutoHyphens w:val="0"/>
        <w:autoSpaceDE w:val="0"/>
        <w:spacing w:line="276" w:lineRule="auto"/>
        <w:ind w:left="1080" w:hanging="1080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14576">
        <w:rPr>
          <w:rFonts w:ascii="Calibri" w:eastAsia="Calibri" w:hAnsi="Calibri" w:cs="Calibri"/>
          <w:color w:val="000000"/>
          <w:sz w:val="20"/>
          <w:szCs w:val="20"/>
          <w:u w:val="single"/>
          <w:lang w:val="en-GB" w:eastAsia="en-IN"/>
        </w:rPr>
        <w:t>Projects:</w:t>
      </w:r>
      <w:r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="00945F2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1.</w:t>
      </w:r>
      <w:r w:rsidR="00945F2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="00945F27" w:rsidRPr="00945F2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Sports equipment with speech recognition, motion detection and infrared communication schematic, PCB l</w:t>
      </w:r>
      <w:r w:rsidR="00945F2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ayout and firmware development.</w:t>
      </w:r>
    </w:p>
    <w:p w:rsidR="00945F27" w:rsidRDefault="00945F27" w:rsidP="00945F27">
      <w:pPr>
        <w:suppressAutoHyphens w:val="0"/>
        <w:autoSpaceDE w:val="0"/>
        <w:spacing w:line="276" w:lineRule="auto"/>
        <w:ind w:left="1080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2.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945F2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Health monitoring system prototype hardware and firmware d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evelopment using accelerometer.</w:t>
      </w:r>
    </w:p>
    <w:p w:rsidR="003D6E19" w:rsidRDefault="00945F27" w:rsidP="00945F27">
      <w:pPr>
        <w:suppressAutoHyphens w:val="0"/>
        <w:autoSpaceDE w:val="0"/>
        <w:spacing w:line="276" w:lineRule="auto"/>
        <w:ind w:left="1080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3.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r w:rsidRPr="00945F27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Interactive feedback taking robot prototype development using Raspberry-pi.</w:t>
      </w:r>
    </w:p>
    <w:p w:rsidR="00945F27" w:rsidRDefault="00945F27" w:rsidP="00945F27">
      <w:pPr>
        <w:suppressAutoHyphens w:val="0"/>
        <w:autoSpaceDE w:val="0"/>
        <w:spacing w:line="276" w:lineRule="auto"/>
        <w:ind w:left="1080"/>
        <w:jc w:val="both"/>
        <w:rPr>
          <w:rFonts w:ascii="Calibri" w:eastAsia="Calibri" w:hAnsi="Calibri" w:cs="Calibri"/>
          <w:b/>
          <w:color w:val="000000"/>
          <w:sz w:val="20"/>
          <w:szCs w:val="20"/>
          <w:lang w:val="en-GB" w:eastAsia="en-IN"/>
        </w:rPr>
      </w:pPr>
    </w:p>
    <w:tbl>
      <w:tblPr>
        <w:tblW w:w="9799" w:type="dxa"/>
        <w:jc w:val="center"/>
        <w:tblLayout w:type="fixed"/>
        <w:tblLook w:val="0000"/>
      </w:tblPr>
      <w:tblGrid>
        <w:gridCol w:w="9799"/>
      </w:tblGrid>
      <w:tr w:rsidR="005F4FF2" w:rsidRPr="00A14576" w:rsidTr="00AF5B9F">
        <w:trPr>
          <w:trHeight w:val="283"/>
          <w:jc w:val="center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5F4FF2" w:rsidRPr="00A14576" w:rsidRDefault="005F4FF2" w:rsidP="00AF5B9F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val="en-GB"/>
              </w:rPr>
              <w:lastRenderedPageBreak/>
              <w:t>REFERENCES</w:t>
            </w:r>
          </w:p>
        </w:tc>
      </w:tr>
      <w:tr w:rsidR="005F4FF2" w:rsidRPr="00A14576" w:rsidTr="00AF5B9F">
        <w:tblPrEx>
          <w:shd w:val="clear" w:color="auto" w:fill="BFBFBF" w:themeFill="background1" w:themeFillShade="BF"/>
        </w:tblPrEx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5F4FF2" w:rsidRDefault="005F4FF2" w:rsidP="00AF5B9F">
            <w:pPr>
              <w:pStyle w:val="HTMLPreformatted"/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Imran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Tamboli</w:t>
            </w:r>
            <w:proofErr w:type="spellEnd"/>
          </w:p>
          <w:p w:rsidR="006E7B7E" w:rsidRPr="00A14576" w:rsidRDefault="006E7B7E" w:rsidP="006E7B7E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CTO, </w:t>
            </w:r>
            <w:proofErr w:type="spellStart"/>
            <w:r w:rsidRPr="006E7B7E">
              <w:rPr>
                <w:rFonts w:ascii="Calibri" w:hAnsi="Calibri" w:cs="Calibri"/>
              </w:rPr>
              <w:t>Simplifai</w:t>
            </w:r>
            <w:proofErr w:type="spellEnd"/>
            <w:r w:rsidR="00874EF5">
              <w:rPr>
                <w:rFonts w:ascii="Calibri" w:hAnsi="Calibri" w:cs="Calibri"/>
              </w:rPr>
              <w:t xml:space="preserve"> AS</w:t>
            </w:r>
          </w:p>
        </w:tc>
      </w:tr>
    </w:tbl>
    <w:p w:rsidR="005F4FF2" w:rsidRDefault="006E7B7E" w:rsidP="005F4FF2">
      <w:p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Email: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  <w:hyperlink r:id="rId6" w:history="1">
        <w:r w:rsidRPr="00582B4E">
          <w:rPr>
            <w:rStyle w:val="Hyperlink"/>
            <w:rFonts w:ascii="Calibri" w:eastAsia="Calibri" w:hAnsi="Calibri" w:cs="Calibri"/>
            <w:sz w:val="20"/>
            <w:szCs w:val="20"/>
            <w:lang w:val="en-GB" w:eastAsia="en-IN"/>
          </w:rPr>
          <w:t>imran.tamboli@simplifai.ai</w:t>
        </w:r>
      </w:hyperlink>
    </w:p>
    <w:p w:rsidR="005F4FF2" w:rsidRPr="00A14576" w:rsidRDefault="006E7B7E" w:rsidP="005F4FF2">
      <w:pPr>
        <w:suppressAutoHyphens w:val="0"/>
        <w:autoSpaceDE w:val="0"/>
        <w:spacing w:after="240"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Phone:</w:t>
      </w:r>
      <w:r w:rsidR="005F4FF2" w:rsidRPr="00A14576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ab/>
      </w:r>
    </w:p>
    <w:tbl>
      <w:tblPr>
        <w:tblW w:w="9799" w:type="dxa"/>
        <w:jc w:val="center"/>
        <w:shd w:val="clear" w:color="auto" w:fill="BFBFBF" w:themeFill="background1" w:themeFillShade="BF"/>
        <w:tblLayout w:type="fixed"/>
        <w:tblLook w:val="0000"/>
      </w:tblPr>
      <w:tblGrid>
        <w:gridCol w:w="9799"/>
      </w:tblGrid>
      <w:tr w:rsidR="005F4FF2" w:rsidRPr="00A14576" w:rsidTr="00AF5B9F"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5F4FF2" w:rsidRDefault="005F4FF2" w:rsidP="00AF5B9F">
            <w:pPr>
              <w:pStyle w:val="HTMLPreformatted"/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Sanat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Wagle</w:t>
            </w:r>
            <w:proofErr w:type="spellEnd"/>
          </w:p>
          <w:p w:rsidR="00E068DD" w:rsidRPr="002A74EF" w:rsidRDefault="00E068DD" w:rsidP="00E068DD">
            <w:pPr>
              <w:pStyle w:val="HTMLPreformatted"/>
              <w:spacing w:line="276" w:lineRule="auto"/>
              <w:rPr>
                <w:rFonts w:ascii="Calibri" w:eastAsia="Calibri" w:hAnsi="Calibri" w:cs="Calibri"/>
                <w:color w:val="000000"/>
                <w:lang w:val="en-GB" w:eastAsia="en-IN"/>
              </w:rPr>
            </w:pPr>
            <w:proofErr w:type="spellStart"/>
            <w:r w:rsidRPr="002A74EF">
              <w:rPr>
                <w:rFonts w:ascii="Calibri" w:eastAsia="Calibri" w:hAnsi="Calibri" w:cs="Calibri"/>
                <w:color w:val="000000"/>
                <w:lang w:val="en-GB" w:eastAsia="en-IN"/>
              </w:rPr>
              <w:t>UiT</w:t>
            </w:r>
            <w:proofErr w:type="spellEnd"/>
            <w:r w:rsidRPr="002A74EF">
              <w:rPr>
                <w:rFonts w:ascii="Calibri" w:eastAsia="Calibri" w:hAnsi="Calibri" w:cs="Calibri"/>
                <w:color w:val="000000"/>
                <w:lang w:val="en-GB" w:eastAsia="en-IN"/>
              </w:rPr>
              <w:t xml:space="preserve"> The Arctic University of Norway · Department of Physics and Technology</w:t>
            </w:r>
          </w:p>
          <w:p w:rsidR="00874EF5" w:rsidRPr="00A14576" w:rsidRDefault="00E068DD" w:rsidP="00E068DD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 w:rsidRPr="002A74EF">
              <w:rPr>
                <w:rFonts w:ascii="Calibri" w:eastAsia="Calibri" w:hAnsi="Calibri" w:cs="Calibri"/>
                <w:color w:val="000000"/>
                <w:lang w:val="en-GB" w:eastAsia="en-IN"/>
              </w:rPr>
              <w:t>PhD</w:t>
            </w:r>
          </w:p>
        </w:tc>
      </w:tr>
    </w:tbl>
    <w:p w:rsidR="005F4FF2" w:rsidRPr="00874EF5" w:rsidRDefault="00874EF5" w:rsidP="005F4FF2">
      <w:p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Email: </w:t>
      </w:r>
      <w:r w:rsidRPr="00874EF5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sanat_wagle@hotmail.com</w:t>
      </w:r>
    </w:p>
    <w:p w:rsidR="005F4FF2" w:rsidRPr="00A14576" w:rsidRDefault="002A74EF" w:rsidP="005F4FF2">
      <w:pPr>
        <w:suppressAutoHyphens w:val="0"/>
        <w:autoSpaceDE w:val="0"/>
        <w:spacing w:after="240"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Phone: +47 </w:t>
      </w:r>
      <w:r w:rsidRPr="002A74EF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416 41 300</w:t>
      </w:r>
    </w:p>
    <w:tbl>
      <w:tblPr>
        <w:tblW w:w="9799" w:type="dxa"/>
        <w:jc w:val="center"/>
        <w:tblLayout w:type="fixed"/>
        <w:tblLook w:val="0000"/>
      </w:tblPr>
      <w:tblGrid>
        <w:gridCol w:w="9799"/>
      </w:tblGrid>
      <w:tr w:rsidR="005F4FF2" w:rsidRPr="00A14576" w:rsidTr="00AF5B9F">
        <w:trPr>
          <w:trHeight w:val="283"/>
          <w:jc w:val="center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5F4FF2" w:rsidRPr="00A14576" w:rsidRDefault="005F4FF2" w:rsidP="00AF5B9F">
            <w:pPr>
              <w:pStyle w:val="HTMLPreformatted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val="en-GB"/>
              </w:rPr>
              <w:t>PUBLICATIONS</w:t>
            </w:r>
          </w:p>
        </w:tc>
      </w:tr>
      <w:tr w:rsidR="005F4FF2" w:rsidRPr="00A14576" w:rsidTr="00AF5B9F">
        <w:tblPrEx>
          <w:shd w:val="clear" w:color="auto" w:fill="BFBFBF" w:themeFill="background1" w:themeFillShade="BF"/>
        </w:tblPrEx>
        <w:trPr>
          <w:trHeight w:val="283"/>
          <w:jc w:val="center"/>
        </w:trPr>
        <w:tc>
          <w:tcPr>
            <w:tcW w:w="9799" w:type="dxa"/>
            <w:shd w:val="clear" w:color="auto" w:fill="BFBFBF" w:themeFill="background1" w:themeFillShade="BF"/>
            <w:vAlign w:val="center"/>
          </w:tcPr>
          <w:p w:rsidR="00AF5B9F" w:rsidRDefault="00AF5B9F" w:rsidP="00AF5B9F">
            <w:pPr>
              <w:pStyle w:val="HTMLPreformatted"/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</w:pPr>
            <w:r w:rsidRPr="00AF5B9F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 xml:space="preserve">Monocular Camera based Machine Vision Model to Estimate Distances </w:t>
            </w:r>
          </w:p>
          <w:p w:rsidR="00AF5B9F" w:rsidRDefault="00AF5B9F" w:rsidP="00AF5B9F">
            <w:pPr>
              <w:pStyle w:val="HTMLPreformatted"/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</w:pPr>
            <w:r w:rsidRPr="00AF5B9F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 xml:space="preserve">International Conference on Digital Signal and Image Processing (DSIP), 05th May-2013, Bhubaneswar,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Procedings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 xml:space="preserve"> Journal</w:t>
            </w:r>
          </w:p>
          <w:p w:rsidR="005F4FF2" w:rsidRPr="00AF5B9F" w:rsidRDefault="00AF5B9F" w:rsidP="00AF5B9F">
            <w:pPr>
              <w:pStyle w:val="HTMLPreformatted"/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</w:pPr>
            <w:r w:rsidRPr="00AF5B9F">
              <w:rPr>
                <w:rFonts w:ascii="Calibri" w:eastAsia="Calibri" w:hAnsi="Calibri" w:cs="Calibri"/>
                <w:b/>
                <w:color w:val="000000"/>
                <w:lang w:val="en-GB" w:eastAsia="en-IN"/>
              </w:rPr>
              <w:t>ISBN: 978-93-82208-91-4</w:t>
            </w:r>
          </w:p>
        </w:tc>
      </w:tr>
    </w:tbl>
    <w:p w:rsidR="00AF5B9F" w:rsidRPr="00AF5B9F" w:rsidRDefault="00AF5B9F" w:rsidP="00AF5B9F">
      <w:p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  <w:r w:rsidRPr="00AF5B9F">
        <w:rPr>
          <w:rFonts w:ascii="Calibri" w:eastAsia="Calibri" w:hAnsi="Calibri" w:cs="Calibri"/>
          <w:color w:val="000000"/>
          <w:sz w:val="20"/>
          <w:szCs w:val="20"/>
          <w:u w:val="single"/>
          <w:lang w:val="en-GB" w:eastAsia="en-IN"/>
        </w:rPr>
        <w:t>Abstract-</w:t>
      </w:r>
      <w:r w:rsidRPr="00AF5B9F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This paper presents a solution to the problem of measuring distances in known surrounding. Following text</w:t>
      </w:r>
      <w:r w:rsidR="00E75764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Pr="00AF5B9F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portrays an algorithm to estimate the actual distance of a symmetrical object of known dimensions with the use of a single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Pr="00AF5B9F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camera. The distance calculation is performed using Digital Image processing without need of any additional sensors or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Pr="00AF5B9F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reflective mirrors. Camera takes picture of object at exact location from where distance is to be estimated. Algorithm</w:t>
      </w:r>
      <w:r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 xml:space="preserve"> </w:t>
      </w:r>
      <w:r w:rsidRPr="00AF5B9F"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  <w:t>provides accurate estimations under acceptable error percentages. The algorithm can be implemented on live videos too.</w:t>
      </w:r>
    </w:p>
    <w:p w:rsidR="005F4FF2" w:rsidRPr="00AF5B9F" w:rsidRDefault="00AF5B9F" w:rsidP="00AF5B9F">
      <w:p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i/>
          <w:color w:val="000000"/>
          <w:sz w:val="20"/>
          <w:szCs w:val="20"/>
          <w:lang w:val="en-GB" w:eastAsia="en-IN"/>
        </w:rPr>
      </w:pPr>
      <w:r w:rsidRPr="00AF5B9F">
        <w:rPr>
          <w:rFonts w:ascii="Calibri" w:eastAsia="Calibri" w:hAnsi="Calibri" w:cs="Calibri"/>
          <w:i/>
          <w:color w:val="000000"/>
          <w:sz w:val="20"/>
          <w:szCs w:val="20"/>
          <w:lang w:val="en-GB" w:eastAsia="en-IN"/>
        </w:rPr>
        <w:t>Keywords- Distance Measurement, Monocular Camera, Spatial Image Processing, Thin-lens formula.</w:t>
      </w:r>
    </w:p>
    <w:p w:rsidR="00AF5B9F" w:rsidRPr="00A14576" w:rsidRDefault="00AF5B9F" w:rsidP="00AF5B9F">
      <w:pPr>
        <w:suppressAutoHyphens w:val="0"/>
        <w:autoSpaceDE w:val="0"/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  <w:lang w:val="en-GB" w:eastAsia="en-IN"/>
        </w:rPr>
      </w:pPr>
    </w:p>
    <w:p w:rsidR="005F4FF2" w:rsidRPr="00F41722" w:rsidRDefault="005F4FF2" w:rsidP="00945F27">
      <w:pPr>
        <w:suppressAutoHyphens w:val="0"/>
        <w:autoSpaceDE w:val="0"/>
        <w:spacing w:line="276" w:lineRule="auto"/>
        <w:ind w:left="1080"/>
        <w:jc w:val="both"/>
        <w:rPr>
          <w:rFonts w:ascii="Calibri" w:eastAsia="Calibri" w:hAnsi="Calibri" w:cs="Calibri"/>
          <w:b/>
          <w:color w:val="000000"/>
          <w:sz w:val="20"/>
          <w:szCs w:val="20"/>
          <w:lang w:val="en-GB" w:eastAsia="en-IN"/>
        </w:rPr>
        <w:sectPr w:rsidR="005F4FF2" w:rsidRPr="00F41722" w:rsidSect="005F4FF2">
          <w:type w:val="continuous"/>
          <w:pgSz w:w="11891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:rsidR="00D8264D" w:rsidRPr="00A14576" w:rsidRDefault="00C13821" w:rsidP="002E286E">
      <w:pPr>
        <w:widowControl/>
        <w:suppressAutoHyphens w:val="0"/>
        <w:autoSpaceDE w:val="0"/>
        <w:spacing w:line="276" w:lineRule="auto"/>
        <w:rPr>
          <w:rFonts w:ascii="Calibri" w:hAnsi="Calibri" w:cs="Calibri"/>
          <w:bCs/>
          <w:sz w:val="22"/>
          <w:szCs w:val="22"/>
          <w:lang w:val="en-GB"/>
        </w:rPr>
      </w:pPr>
      <w:r w:rsidRPr="00A14576">
        <w:rPr>
          <w:rFonts w:ascii="Calibri" w:hAnsi="Calibri" w:cs="Calibri"/>
          <w:sz w:val="20"/>
          <w:szCs w:val="20"/>
          <w:lang w:val="en-GB" w:eastAsia="en-IN"/>
        </w:rPr>
        <w:lastRenderedPageBreak/>
        <w:t xml:space="preserve">Date: </w:t>
      </w:r>
      <w:r w:rsidR="008E685B">
        <w:rPr>
          <w:rFonts w:ascii="Calibri" w:hAnsi="Calibri" w:cs="Calibri"/>
          <w:sz w:val="20"/>
          <w:szCs w:val="20"/>
          <w:lang w:val="en-GB" w:eastAsia="en-IN"/>
        </w:rPr>
        <w:t>1</w:t>
      </w:r>
      <w:r w:rsidR="00630301">
        <w:rPr>
          <w:rFonts w:ascii="Calibri" w:hAnsi="Calibri" w:cs="Calibri"/>
          <w:sz w:val="20"/>
          <w:szCs w:val="20"/>
          <w:lang w:val="en-GB" w:eastAsia="en-IN"/>
        </w:rPr>
        <w:t>9</w:t>
      </w:r>
      <w:r w:rsidR="00F41722">
        <w:rPr>
          <w:rFonts w:ascii="Calibri" w:hAnsi="Calibri" w:cs="Calibri"/>
          <w:sz w:val="20"/>
          <w:szCs w:val="20"/>
          <w:lang w:val="en-GB" w:eastAsia="en-IN"/>
        </w:rPr>
        <w:t>-</w:t>
      </w:r>
      <w:r w:rsidR="00630301">
        <w:rPr>
          <w:rFonts w:ascii="Calibri" w:hAnsi="Calibri" w:cs="Calibri"/>
          <w:sz w:val="20"/>
          <w:szCs w:val="20"/>
          <w:lang w:val="en-GB" w:eastAsia="en-IN"/>
        </w:rPr>
        <w:t>05</w:t>
      </w:r>
      <w:r w:rsidR="00F41722">
        <w:rPr>
          <w:rFonts w:ascii="Calibri" w:hAnsi="Calibri" w:cs="Calibri"/>
          <w:sz w:val="20"/>
          <w:szCs w:val="20"/>
          <w:lang w:val="en-GB" w:eastAsia="en-IN"/>
        </w:rPr>
        <w:t>-</w:t>
      </w:r>
      <w:r w:rsidR="002A05AA">
        <w:rPr>
          <w:rFonts w:ascii="Calibri" w:hAnsi="Calibri" w:cs="Calibri"/>
          <w:sz w:val="20"/>
          <w:szCs w:val="20"/>
          <w:lang w:val="en-GB" w:eastAsia="en-IN"/>
        </w:rPr>
        <w:t>2022</w:t>
      </w:r>
    </w:p>
    <w:sectPr w:rsidR="00D8264D" w:rsidRPr="00A14576" w:rsidSect="00DC01C3">
      <w:type w:val="continuous"/>
      <w:pgSz w:w="11891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lang w:val="en-GB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Aria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n-GB" w:eastAsia="en-IN"/>
      </w:r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819" w:hanging="360"/>
      </w:pPr>
      <w:rPr>
        <w:rFonts w:ascii="Symbol" w:hAnsi="Symbol" w:cs="Symbol"/>
        <w:lang w:val="en-GB"/>
      </w:rPr>
    </w:lvl>
  </w:abstractNum>
  <w:abstractNum w:abstractNumId="6">
    <w:nsid w:val="079F1D5F"/>
    <w:multiLevelType w:val="hybridMultilevel"/>
    <w:tmpl w:val="9BC0B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4834B9"/>
    <w:multiLevelType w:val="hybridMultilevel"/>
    <w:tmpl w:val="CC186B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A4E7979"/>
    <w:multiLevelType w:val="hybridMultilevel"/>
    <w:tmpl w:val="B6B272EE"/>
    <w:lvl w:ilvl="0" w:tplc="4DF87E96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230A40"/>
    <w:multiLevelType w:val="hybridMultilevel"/>
    <w:tmpl w:val="C6F89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635AF5"/>
    <w:multiLevelType w:val="hybridMultilevel"/>
    <w:tmpl w:val="5006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66583"/>
    <w:multiLevelType w:val="hybridMultilevel"/>
    <w:tmpl w:val="5FDE1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50618A"/>
    <w:multiLevelType w:val="hybridMultilevel"/>
    <w:tmpl w:val="8D903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DF0609"/>
    <w:multiLevelType w:val="hybridMultilevel"/>
    <w:tmpl w:val="CC3803DC"/>
    <w:lvl w:ilvl="0" w:tplc="CDE6870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5E5E53"/>
    <w:multiLevelType w:val="hybridMultilevel"/>
    <w:tmpl w:val="A2D67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3034A9"/>
    <w:multiLevelType w:val="hybridMultilevel"/>
    <w:tmpl w:val="E0DE3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0C0373"/>
    <w:multiLevelType w:val="hybridMultilevel"/>
    <w:tmpl w:val="071C0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62C7E"/>
    <w:multiLevelType w:val="hybridMultilevel"/>
    <w:tmpl w:val="8C9CB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C00529"/>
    <w:multiLevelType w:val="hybridMultilevel"/>
    <w:tmpl w:val="6AE43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A8733C"/>
    <w:multiLevelType w:val="hybridMultilevel"/>
    <w:tmpl w:val="AE14C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6E0BFA"/>
    <w:multiLevelType w:val="hybridMultilevel"/>
    <w:tmpl w:val="0720CE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DD2A50"/>
    <w:multiLevelType w:val="hybridMultilevel"/>
    <w:tmpl w:val="DFE62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1A6F62"/>
    <w:multiLevelType w:val="hybridMultilevel"/>
    <w:tmpl w:val="89E0C490"/>
    <w:lvl w:ilvl="0" w:tplc="9B42B8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A64052"/>
    <w:multiLevelType w:val="hybridMultilevel"/>
    <w:tmpl w:val="7BC4A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F74059"/>
    <w:multiLevelType w:val="hybridMultilevel"/>
    <w:tmpl w:val="A34885A4"/>
    <w:lvl w:ilvl="0" w:tplc="C53AC65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D70CEE"/>
    <w:multiLevelType w:val="hybridMultilevel"/>
    <w:tmpl w:val="6C3CC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7C766F"/>
    <w:multiLevelType w:val="hybridMultilevel"/>
    <w:tmpl w:val="3266F238"/>
    <w:lvl w:ilvl="0" w:tplc="0B0E8DCC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377CD"/>
    <w:multiLevelType w:val="hybridMultilevel"/>
    <w:tmpl w:val="F30A6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5F339B"/>
    <w:multiLevelType w:val="hybridMultilevel"/>
    <w:tmpl w:val="F9DCF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C47AB"/>
    <w:multiLevelType w:val="hybridMultilevel"/>
    <w:tmpl w:val="0E228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B96F7C"/>
    <w:multiLevelType w:val="hybridMultilevel"/>
    <w:tmpl w:val="898092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40F1A7B"/>
    <w:multiLevelType w:val="hybridMultilevel"/>
    <w:tmpl w:val="FDDED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A124D5"/>
    <w:multiLevelType w:val="hybridMultilevel"/>
    <w:tmpl w:val="53BCB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6482EE6"/>
    <w:multiLevelType w:val="hybridMultilevel"/>
    <w:tmpl w:val="F5600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F44184"/>
    <w:multiLevelType w:val="hybridMultilevel"/>
    <w:tmpl w:val="C388C63A"/>
    <w:lvl w:ilvl="0" w:tplc="4DF87E96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05485"/>
    <w:multiLevelType w:val="hybridMultilevel"/>
    <w:tmpl w:val="28687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323A1"/>
    <w:multiLevelType w:val="hybridMultilevel"/>
    <w:tmpl w:val="019E8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BA6C30"/>
    <w:multiLevelType w:val="hybridMultilevel"/>
    <w:tmpl w:val="9BF6D0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753FB2"/>
    <w:multiLevelType w:val="hybridMultilevel"/>
    <w:tmpl w:val="89308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3D7F30"/>
    <w:multiLevelType w:val="hybridMultilevel"/>
    <w:tmpl w:val="3878E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4F7903"/>
    <w:multiLevelType w:val="hybridMultilevel"/>
    <w:tmpl w:val="6FA80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7"/>
  </w:num>
  <w:num w:numId="9">
    <w:abstractNumId w:val="13"/>
  </w:num>
  <w:num w:numId="10">
    <w:abstractNumId w:val="25"/>
  </w:num>
  <w:num w:numId="11">
    <w:abstractNumId w:val="29"/>
  </w:num>
  <w:num w:numId="12">
    <w:abstractNumId w:val="36"/>
  </w:num>
  <w:num w:numId="13">
    <w:abstractNumId w:val="6"/>
  </w:num>
  <w:num w:numId="14">
    <w:abstractNumId w:val="18"/>
  </w:num>
  <w:num w:numId="15">
    <w:abstractNumId w:val="27"/>
  </w:num>
  <w:num w:numId="16">
    <w:abstractNumId w:val="15"/>
  </w:num>
  <w:num w:numId="17">
    <w:abstractNumId w:val="16"/>
  </w:num>
  <w:num w:numId="18">
    <w:abstractNumId w:val="12"/>
  </w:num>
  <w:num w:numId="19">
    <w:abstractNumId w:val="22"/>
  </w:num>
  <w:num w:numId="20">
    <w:abstractNumId w:val="26"/>
  </w:num>
  <w:num w:numId="21">
    <w:abstractNumId w:val="35"/>
  </w:num>
  <w:num w:numId="22">
    <w:abstractNumId w:val="31"/>
  </w:num>
  <w:num w:numId="23">
    <w:abstractNumId w:val="17"/>
  </w:num>
  <w:num w:numId="24">
    <w:abstractNumId w:val="9"/>
  </w:num>
  <w:num w:numId="25">
    <w:abstractNumId w:val="20"/>
  </w:num>
  <w:num w:numId="26">
    <w:abstractNumId w:val="19"/>
  </w:num>
  <w:num w:numId="27">
    <w:abstractNumId w:val="37"/>
  </w:num>
  <w:num w:numId="28">
    <w:abstractNumId w:val="11"/>
  </w:num>
  <w:num w:numId="29">
    <w:abstractNumId w:val="10"/>
  </w:num>
  <w:num w:numId="30">
    <w:abstractNumId w:val="23"/>
  </w:num>
  <w:num w:numId="31">
    <w:abstractNumId w:val="28"/>
  </w:num>
  <w:num w:numId="32">
    <w:abstractNumId w:val="39"/>
  </w:num>
  <w:num w:numId="33">
    <w:abstractNumId w:val="34"/>
  </w:num>
  <w:num w:numId="34">
    <w:abstractNumId w:val="8"/>
  </w:num>
  <w:num w:numId="35">
    <w:abstractNumId w:val="21"/>
  </w:num>
  <w:num w:numId="36">
    <w:abstractNumId w:val="40"/>
  </w:num>
  <w:num w:numId="37">
    <w:abstractNumId w:val="33"/>
  </w:num>
  <w:num w:numId="38">
    <w:abstractNumId w:val="32"/>
  </w:num>
  <w:num w:numId="39">
    <w:abstractNumId w:val="38"/>
  </w:num>
  <w:num w:numId="40">
    <w:abstractNumId w:val="30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36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compat/>
  <w:rsids>
    <w:rsidRoot w:val="005A2903"/>
    <w:rsid w:val="0000114D"/>
    <w:rsid w:val="00001596"/>
    <w:rsid w:val="000024E6"/>
    <w:rsid w:val="00002F78"/>
    <w:rsid w:val="00004805"/>
    <w:rsid w:val="00011011"/>
    <w:rsid w:val="00013010"/>
    <w:rsid w:val="000150D8"/>
    <w:rsid w:val="000171DA"/>
    <w:rsid w:val="000226E9"/>
    <w:rsid w:val="00027772"/>
    <w:rsid w:val="0003642D"/>
    <w:rsid w:val="0003740A"/>
    <w:rsid w:val="0004068A"/>
    <w:rsid w:val="00050235"/>
    <w:rsid w:val="0005064F"/>
    <w:rsid w:val="0005435F"/>
    <w:rsid w:val="00060E98"/>
    <w:rsid w:val="00062641"/>
    <w:rsid w:val="00070E35"/>
    <w:rsid w:val="000736A5"/>
    <w:rsid w:val="00074366"/>
    <w:rsid w:val="000806F5"/>
    <w:rsid w:val="00086807"/>
    <w:rsid w:val="00093A90"/>
    <w:rsid w:val="00094D67"/>
    <w:rsid w:val="000962A9"/>
    <w:rsid w:val="00096C4C"/>
    <w:rsid w:val="00097C64"/>
    <w:rsid w:val="000A2BBA"/>
    <w:rsid w:val="000B0E51"/>
    <w:rsid w:val="000B5C24"/>
    <w:rsid w:val="000C11CB"/>
    <w:rsid w:val="000C4BF6"/>
    <w:rsid w:val="000D386F"/>
    <w:rsid w:val="000D7E93"/>
    <w:rsid w:val="000E55C2"/>
    <w:rsid w:val="000F080B"/>
    <w:rsid w:val="000F6835"/>
    <w:rsid w:val="00102AE1"/>
    <w:rsid w:val="001039DB"/>
    <w:rsid w:val="00103B56"/>
    <w:rsid w:val="0011669C"/>
    <w:rsid w:val="00120641"/>
    <w:rsid w:val="001206E8"/>
    <w:rsid w:val="00123860"/>
    <w:rsid w:val="00124EFE"/>
    <w:rsid w:val="00126856"/>
    <w:rsid w:val="0013152B"/>
    <w:rsid w:val="0013373F"/>
    <w:rsid w:val="00137320"/>
    <w:rsid w:val="00137CD9"/>
    <w:rsid w:val="0014018E"/>
    <w:rsid w:val="00147392"/>
    <w:rsid w:val="00152E54"/>
    <w:rsid w:val="00161C6D"/>
    <w:rsid w:val="001659D9"/>
    <w:rsid w:val="00176407"/>
    <w:rsid w:val="00180C96"/>
    <w:rsid w:val="00180E59"/>
    <w:rsid w:val="00190836"/>
    <w:rsid w:val="00193473"/>
    <w:rsid w:val="00195449"/>
    <w:rsid w:val="001A4B24"/>
    <w:rsid w:val="001A763C"/>
    <w:rsid w:val="001B500A"/>
    <w:rsid w:val="001B6F4F"/>
    <w:rsid w:val="001C45AA"/>
    <w:rsid w:val="001D0CD9"/>
    <w:rsid w:val="001D2010"/>
    <w:rsid w:val="001D43C3"/>
    <w:rsid w:val="001E4A1A"/>
    <w:rsid w:val="001E5975"/>
    <w:rsid w:val="001E65CC"/>
    <w:rsid w:val="001F2177"/>
    <w:rsid w:val="001F390C"/>
    <w:rsid w:val="001F6EC0"/>
    <w:rsid w:val="001F7B2E"/>
    <w:rsid w:val="00200C67"/>
    <w:rsid w:val="00203739"/>
    <w:rsid w:val="002158E5"/>
    <w:rsid w:val="00230013"/>
    <w:rsid w:val="00233226"/>
    <w:rsid w:val="00235C2F"/>
    <w:rsid w:val="0024212C"/>
    <w:rsid w:val="0025015B"/>
    <w:rsid w:val="002526ED"/>
    <w:rsid w:val="00262FFF"/>
    <w:rsid w:val="00265902"/>
    <w:rsid w:val="00276966"/>
    <w:rsid w:val="00285C75"/>
    <w:rsid w:val="00286ACE"/>
    <w:rsid w:val="00286E44"/>
    <w:rsid w:val="00287EF9"/>
    <w:rsid w:val="00290239"/>
    <w:rsid w:val="002933B8"/>
    <w:rsid w:val="00294CD0"/>
    <w:rsid w:val="00295DA5"/>
    <w:rsid w:val="002A05AA"/>
    <w:rsid w:val="002A1E67"/>
    <w:rsid w:val="002A1F02"/>
    <w:rsid w:val="002A3F34"/>
    <w:rsid w:val="002A74EF"/>
    <w:rsid w:val="002B0C67"/>
    <w:rsid w:val="002B66B6"/>
    <w:rsid w:val="002C24BE"/>
    <w:rsid w:val="002C512F"/>
    <w:rsid w:val="002C6116"/>
    <w:rsid w:val="002D0570"/>
    <w:rsid w:val="002D4C0C"/>
    <w:rsid w:val="002E07EC"/>
    <w:rsid w:val="002E286E"/>
    <w:rsid w:val="002E69B5"/>
    <w:rsid w:val="002E7193"/>
    <w:rsid w:val="002F0A3B"/>
    <w:rsid w:val="002F26B0"/>
    <w:rsid w:val="002F2A1C"/>
    <w:rsid w:val="002F5AF7"/>
    <w:rsid w:val="003028A9"/>
    <w:rsid w:val="00304982"/>
    <w:rsid w:val="00306CCC"/>
    <w:rsid w:val="00324A0F"/>
    <w:rsid w:val="00333905"/>
    <w:rsid w:val="00336C80"/>
    <w:rsid w:val="003376E8"/>
    <w:rsid w:val="0034421B"/>
    <w:rsid w:val="00360364"/>
    <w:rsid w:val="003625CC"/>
    <w:rsid w:val="00362C21"/>
    <w:rsid w:val="00365C76"/>
    <w:rsid w:val="00374146"/>
    <w:rsid w:val="00374C40"/>
    <w:rsid w:val="003827E3"/>
    <w:rsid w:val="00387540"/>
    <w:rsid w:val="00390A77"/>
    <w:rsid w:val="003975C5"/>
    <w:rsid w:val="003A0EAE"/>
    <w:rsid w:val="003B15B9"/>
    <w:rsid w:val="003B179B"/>
    <w:rsid w:val="003B24A0"/>
    <w:rsid w:val="003B2D2D"/>
    <w:rsid w:val="003B2DFF"/>
    <w:rsid w:val="003B3BB7"/>
    <w:rsid w:val="003B3DA6"/>
    <w:rsid w:val="003B5857"/>
    <w:rsid w:val="003B657F"/>
    <w:rsid w:val="003B6D74"/>
    <w:rsid w:val="003C2035"/>
    <w:rsid w:val="003C35CD"/>
    <w:rsid w:val="003D1ECA"/>
    <w:rsid w:val="003D47FA"/>
    <w:rsid w:val="003D6E19"/>
    <w:rsid w:val="003E021C"/>
    <w:rsid w:val="003E097E"/>
    <w:rsid w:val="003E1C69"/>
    <w:rsid w:val="003F5526"/>
    <w:rsid w:val="004024EF"/>
    <w:rsid w:val="00403A1A"/>
    <w:rsid w:val="00405F0C"/>
    <w:rsid w:val="004101D7"/>
    <w:rsid w:val="00411BA4"/>
    <w:rsid w:val="00420503"/>
    <w:rsid w:val="00420D9E"/>
    <w:rsid w:val="004222C4"/>
    <w:rsid w:val="00424C2B"/>
    <w:rsid w:val="0043357F"/>
    <w:rsid w:val="00455B5B"/>
    <w:rsid w:val="0046422A"/>
    <w:rsid w:val="00467753"/>
    <w:rsid w:val="004753B5"/>
    <w:rsid w:val="00481CDB"/>
    <w:rsid w:val="00483A42"/>
    <w:rsid w:val="004878B6"/>
    <w:rsid w:val="00490EEC"/>
    <w:rsid w:val="00494B7B"/>
    <w:rsid w:val="004A5FE7"/>
    <w:rsid w:val="004A6376"/>
    <w:rsid w:val="004A6EF1"/>
    <w:rsid w:val="004B692E"/>
    <w:rsid w:val="004D7125"/>
    <w:rsid w:val="004E2510"/>
    <w:rsid w:val="004E5770"/>
    <w:rsid w:val="004E74F1"/>
    <w:rsid w:val="004F7A02"/>
    <w:rsid w:val="00501DAE"/>
    <w:rsid w:val="005039B0"/>
    <w:rsid w:val="00506EC4"/>
    <w:rsid w:val="00516D13"/>
    <w:rsid w:val="00520B18"/>
    <w:rsid w:val="00523E37"/>
    <w:rsid w:val="00525E3E"/>
    <w:rsid w:val="005307A3"/>
    <w:rsid w:val="00530FFE"/>
    <w:rsid w:val="005323C4"/>
    <w:rsid w:val="00540035"/>
    <w:rsid w:val="00542EA9"/>
    <w:rsid w:val="005444D9"/>
    <w:rsid w:val="00546932"/>
    <w:rsid w:val="00547EFC"/>
    <w:rsid w:val="005507A4"/>
    <w:rsid w:val="00550F5A"/>
    <w:rsid w:val="005526B5"/>
    <w:rsid w:val="00553723"/>
    <w:rsid w:val="00553D99"/>
    <w:rsid w:val="00554E55"/>
    <w:rsid w:val="00564386"/>
    <w:rsid w:val="0057202B"/>
    <w:rsid w:val="005742DC"/>
    <w:rsid w:val="00575B82"/>
    <w:rsid w:val="005760AC"/>
    <w:rsid w:val="00577FCC"/>
    <w:rsid w:val="0058417D"/>
    <w:rsid w:val="00585B08"/>
    <w:rsid w:val="00587E70"/>
    <w:rsid w:val="00592893"/>
    <w:rsid w:val="005958CB"/>
    <w:rsid w:val="005A1C78"/>
    <w:rsid w:val="005A2903"/>
    <w:rsid w:val="005A2D8D"/>
    <w:rsid w:val="005A5BFC"/>
    <w:rsid w:val="005B09E7"/>
    <w:rsid w:val="005D37EF"/>
    <w:rsid w:val="005E164D"/>
    <w:rsid w:val="005E6D89"/>
    <w:rsid w:val="005F4FF2"/>
    <w:rsid w:val="005F6957"/>
    <w:rsid w:val="00606694"/>
    <w:rsid w:val="00613155"/>
    <w:rsid w:val="00621F25"/>
    <w:rsid w:val="00627CD7"/>
    <w:rsid w:val="00630301"/>
    <w:rsid w:val="00631EA0"/>
    <w:rsid w:val="0063358C"/>
    <w:rsid w:val="00634AF8"/>
    <w:rsid w:val="00636917"/>
    <w:rsid w:val="00637180"/>
    <w:rsid w:val="00637610"/>
    <w:rsid w:val="00637BB5"/>
    <w:rsid w:val="00643B32"/>
    <w:rsid w:val="00644849"/>
    <w:rsid w:val="00646784"/>
    <w:rsid w:val="00651561"/>
    <w:rsid w:val="006518CF"/>
    <w:rsid w:val="00651949"/>
    <w:rsid w:val="006537C9"/>
    <w:rsid w:val="006641F3"/>
    <w:rsid w:val="00667AEE"/>
    <w:rsid w:val="006710B0"/>
    <w:rsid w:val="00683CA7"/>
    <w:rsid w:val="006840B8"/>
    <w:rsid w:val="00687C87"/>
    <w:rsid w:val="00694E07"/>
    <w:rsid w:val="006A02C4"/>
    <w:rsid w:val="006A22AB"/>
    <w:rsid w:val="006A2BFF"/>
    <w:rsid w:val="006A62CA"/>
    <w:rsid w:val="006B1DFD"/>
    <w:rsid w:val="006C1C57"/>
    <w:rsid w:val="006D68BC"/>
    <w:rsid w:val="006D73DB"/>
    <w:rsid w:val="006D7C8A"/>
    <w:rsid w:val="006E0410"/>
    <w:rsid w:val="006E26BF"/>
    <w:rsid w:val="006E4407"/>
    <w:rsid w:val="006E7B7E"/>
    <w:rsid w:val="006F0BB7"/>
    <w:rsid w:val="00701E00"/>
    <w:rsid w:val="00704653"/>
    <w:rsid w:val="00707490"/>
    <w:rsid w:val="00713655"/>
    <w:rsid w:val="0072414C"/>
    <w:rsid w:val="00734264"/>
    <w:rsid w:val="00744313"/>
    <w:rsid w:val="007477CF"/>
    <w:rsid w:val="00755F3A"/>
    <w:rsid w:val="007603FC"/>
    <w:rsid w:val="00775FA8"/>
    <w:rsid w:val="007834F6"/>
    <w:rsid w:val="00783635"/>
    <w:rsid w:val="0078446E"/>
    <w:rsid w:val="00794548"/>
    <w:rsid w:val="00797523"/>
    <w:rsid w:val="007A3F99"/>
    <w:rsid w:val="007A56B9"/>
    <w:rsid w:val="007B11CE"/>
    <w:rsid w:val="007B2036"/>
    <w:rsid w:val="007B38B6"/>
    <w:rsid w:val="007B3F99"/>
    <w:rsid w:val="007C2A1A"/>
    <w:rsid w:val="007C35C3"/>
    <w:rsid w:val="007C49AB"/>
    <w:rsid w:val="007D312A"/>
    <w:rsid w:val="007D5540"/>
    <w:rsid w:val="007D642E"/>
    <w:rsid w:val="007E1BD4"/>
    <w:rsid w:val="007E1D3F"/>
    <w:rsid w:val="007E3950"/>
    <w:rsid w:val="007E3D4F"/>
    <w:rsid w:val="007F1715"/>
    <w:rsid w:val="007F363C"/>
    <w:rsid w:val="007F4F59"/>
    <w:rsid w:val="007F7A20"/>
    <w:rsid w:val="00803C09"/>
    <w:rsid w:val="0080668C"/>
    <w:rsid w:val="00806E22"/>
    <w:rsid w:val="008107C8"/>
    <w:rsid w:val="00810E85"/>
    <w:rsid w:val="00814B8B"/>
    <w:rsid w:val="008213B0"/>
    <w:rsid w:val="00832C9F"/>
    <w:rsid w:val="008351A4"/>
    <w:rsid w:val="00837280"/>
    <w:rsid w:val="00837E7E"/>
    <w:rsid w:val="00841E59"/>
    <w:rsid w:val="00842123"/>
    <w:rsid w:val="008451F9"/>
    <w:rsid w:val="008500D1"/>
    <w:rsid w:val="00851579"/>
    <w:rsid w:val="00854D9D"/>
    <w:rsid w:val="0086199A"/>
    <w:rsid w:val="00863B63"/>
    <w:rsid w:val="00863B9B"/>
    <w:rsid w:val="0086544C"/>
    <w:rsid w:val="00865C47"/>
    <w:rsid w:val="00865FFF"/>
    <w:rsid w:val="008668C8"/>
    <w:rsid w:val="00874EF5"/>
    <w:rsid w:val="008762BE"/>
    <w:rsid w:val="00877A55"/>
    <w:rsid w:val="00880127"/>
    <w:rsid w:val="00891896"/>
    <w:rsid w:val="00891A9C"/>
    <w:rsid w:val="00894207"/>
    <w:rsid w:val="00895196"/>
    <w:rsid w:val="008965E8"/>
    <w:rsid w:val="008B0045"/>
    <w:rsid w:val="008B0EDD"/>
    <w:rsid w:val="008C3983"/>
    <w:rsid w:val="008C605E"/>
    <w:rsid w:val="008D62B5"/>
    <w:rsid w:val="008E685B"/>
    <w:rsid w:val="00901F09"/>
    <w:rsid w:val="0090220E"/>
    <w:rsid w:val="00902D5D"/>
    <w:rsid w:val="00903663"/>
    <w:rsid w:val="00906AE4"/>
    <w:rsid w:val="009113C5"/>
    <w:rsid w:val="00914D9C"/>
    <w:rsid w:val="0091626C"/>
    <w:rsid w:val="00916932"/>
    <w:rsid w:val="00917135"/>
    <w:rsid w:val="00920B56"/>
    <w:rsid w:val="00924EAB"/>
    <w:rsid w:val="0093357F"/>
    <w:rsid w:val="0093777A"/>
    <w:rsid w:val="00942F09"/>
    <w:rsid w:val="00945F27"/>
    <w:rsid w:val="00952FD4"/>
    <w:rsid w:val="0095356B"/>
    <w:rsid w:val="00953F08"/>
    <w:rsid w:val="00962AFC"/>
    <w:rsid w:val="00964A81"/>
    <w:rsid w:val="00966620"/>
    <w:rsid w:val="00991BEE"/>
    <w:rsid w:val="0099551D"/>
    <w:rsid w:val="00996EC6"/>
    <w:rsid w:val="009B01AB"/>
    <w:rsid w:val="009B4C47"/>
    <w:rsid w:val="009C1BD4"/>
    <w:rsid w:val="009C65B9"/>
    <w:rsid w:val="009D54B7"/>
    <w:rsid w:val="009E527B"/>
    <w:rsid w:val="009E7A94"/>
    <w:rsid w:val="009F33A2"/>
    <w:rsid w:val="009F6B69"/>
    <w:rsid w:val="009F79CD"/>
    <w:rsid w:val="00A05906"/>
    <w:rsid w:val="00A12C14"/>
    <w:rsid w:val="00A14576"/>
    <w:rsid w:val="00A23515"/>
    <w:rsid w:val="00A26B6C"/>
    <w:rsid w:val="00A34F15"/>
    <w:rsid w:val="00A35553"/>
    <w:rsid w:val="00A3672F"/>
    <w:rsid w:val="00A37681"/>
    <w:rsid w:val="00A535A5"/>
    <w:rsid w:val="00A57E75"/>
    <w:rsid w:val="00A6135D"/>
    <w:rsid w:val="00A63CDD"/>
    <w:rsid w:val="00A71E28"/>
    <w:rsid w:val="00A7237D"/>
    <w:rsid w:val="00A73468"/>
    <w:rsid w:val="00A74304"/>
    <w:rsid w:val="00A767B7"/>
    <w:rsid w:val="00A77194"/>
    <w:rsid w:val="00A80ACE"/>
    <w:rsid w:val="00A8234D"/>
    <w:rsid w:val="00A87185"/>
    <w:rsid w:val="00A87386"/>
    <w:rsid w:val="00A87D71"/>
    <w:rsid w:val="00A92BEA"/>
    <w:rsid w:val="00AA3FAF"/>
    <w:rsid w:val="00AB0EBD"/>
    <w:rsid w:val="00AB3A77"/>
    <w:rsid w:val="00AB6E23"/>
    <w:rsid w:val="00AC6963"/>
    <w:rsid w:val="00AC6B98"/>
    <w:rsid w:val="00AD5A04"/>
    <w:rsid w:val="00AF3A43"/>
    <w:rsid w:val="00AF5B9F"/>
    <w:rsid w:val="00B021DA"/>
    <w:rsid w:val="00B04AD2"/>
    <w:rsid w:val="00B05462"/>
    <w:rsid w:val="00B0595C"/>
    <w:rsid w:val="00B05CD0"/>
    <w:rsid w:val="00B15427"/>
    <w:rsid w:val="00B16166"/>
    <w:rsid w:val="00B21AE0"/>
    <w:rsid w:val="00B22405"/>
    <w:rsid w:val="00B22FF2"/>
    <w:rsid w:val="00B30BFA"/>
    <w:rsid w:val="00B31398"/>
    <w:rsid w:val="00B345C7"/>
    <w:rsid w:val="00B4685C"/>
    <w:rsid w:val="00B52C3B"/>
    <w:rsid w:val="00B57240"/>
    <w:rsid w:val="00B67E9E"/>
    <w:rsid w:val="00B84F69"/>
    <w:rsid w:val="00B86C6F"/>
    <w:rsid w:val="00B93E99"/>
    <w:rsid w:val="00BA1425"/>
    <w:rsid w:val="00BA3D18"/>
    <w:rsid w:val="00BA5D33"/>
    <w:rsid w:val="00BB6114"/>
    <w:rsid w:val="00BC5E54"/>
    <w:rsid w:val="00BD4FD4"/>
    <w:rsid w:val="00BE1B3C"/>
    <w:rsid w:val="00BE5EAB"/>
    <w:rsid w:val="00BE6409"/>
    <w:rsid w:val="00BE64E8"/>
    <w:rsid w:val="00BE6CAA"/>
    <w:rsid w:val="00BE716A"/>
    <w:rsid w:val="00BF3FA8"/>
    <w:rsid w:val="00C0382D"/>
    <w:rsid w:val="00C066BF"/>
    <w:rsid w:val="00C13821"/>
    <w:rsid w:val="00C149FD"/>
    <w:rsid w:val="00C14D36"/>
    <w:rsid w:val="00C243AD"/>
    <w:rsid w:val="00C24E01"/>
    <w:rsid w:val="00C26659"/>
    <w:rsid w:val="00C30901"/>
    <w:rsid w:val="00C50526"/>
    <w:rsid w:val="00C50910"/>
    <w:rsid w:val="00C61853"/>
    <w:rsid w:val="00C643E8"/>
    <w:rsid w:val="00C745E6"/>
    <w:rsid w:val="00C7516E"/>
    <w:rsid w:val="00C90D99"/>
    <w:rsid w:val="00CA6C78"/>
    <w:rsid w:val="00CB13AB"/>
    <w:rsid w:val="00CB30EB"/>
    <w:rsid w:val="00CB523C"/>
    <w:rsid w:val="00CB6B5D"/>
    <w:rsid w:val="00CB6EAA"/>
    <w:rsid w:val="00CC3A78"/>
    <w:rsid w:val="00CC78A9"/>
    <w:rsid w:val="00CD0694"/>
    <w:rsid w:val="00CD32B5"/>
    <w:rsid w:val="00CD369C"/>
    <w:rsid w:val="00CD4209"/>
    <w:rsid w:val="00CD5FDB"/>
    <w:rsid w:val="00CD6955"/>
    <w:rsid w:val="00CE2FC2"/>
    <w:rsid w:val="00CE3B49"/>
    <w:rsid w:val="00CE493E"/>
    <w:rsid w:val="00CE6532"/>
    <w:rsid w:val="00CF1895"/>
    <w:rsid w:val="00CF66D3"/>
    <w:rsid w:val="00D039AC"/>
    <w:rsid w:val="00D16476"/>
    <w:rsid w:val="00D21B82"/>
    <w:rsid w:val="00D3270B"/>
    <w:rsid w:val="00D377A4"/>
    <w:rsid w:val="00D41741"/>
    <w:rsid w:val="00D54727"/>
    <w:rsid w:val="00D56844"/>
    <w:rsid w:val="00D630D5"/>
    <w:rsid w:val="00D652FA"/>
    <w:rsid w:val="00D745DB"/>
    <w:rsid w:val="00D8264D"/>
    <w:rsid w:val="00D83E92"/>
    <w:rsid w:val="00D92EB6"/>
    <w:rsid w:val="00D96A2F"/>
    <w:rsid w:val="00D97911"/>
    <w:rsid w:val="00D97E9A"/>
    <w:rsid w:val="00DA3E59"/>
    <w:rsid w:val="00DA646B"/>
    <w:rsid w:val="00DB045C"/>
    <w:rsid w:val="00DB05B2"/>
    <w:rsid w:val="00DB6EDD"/>
    <w:rsid w:val="00DC01C3"/>
    <w:rsid w:val="00DC0D7F"/>
    <w:rsid w:val="00DC136B"/>
    <w:rsid w:val="00DD527E"/>
    <w:rsid w:val="00DD6542"/>
    <w:rsid w:val="00DE2973"/>
    <w:rsid w:val="00DE3C2D"/>
    <w:rsid w:val="00DE494F"/>
    <w:rsid w:val="00DF0578"/>
    <w:rsid w:val="00DF1721"/>
    <w:rsid w:val="00DF2820"/>
    <w:rsid w:val="00DF5193"/>
    <w:rsid w:val="00DF7D58"/>
    <w:rsid w:val="00E039F0"/>
    <w:rsid w:val="00E03E72"/>
    <w:rsid w:val="00E068DD"/>
    <w:rsid w:val="00E109E2"/>
    <w:rsid w:val="00E10DAF"/>
    <w:rsid w:val="00E14B23"/>
    <w:rsid w:val="00E22101"/>
    <w:rsid w:val="00E22531"/>
    <w:rsid w:val="00E23168"/>
    <w:rsid w:val="00E24657"/>
    <w:rsid w:val="00E25104"/>
    <w:rsid w:val="00E30226"/>
    <w:rsid w:val="00E32D6F"/>
    <w:rsid w:val="00E419E0"/>
    <w:rsid w:val="00E4610D"/>
    <w:rsid w:val="00E51516"/>
    <w:rsid w:val="00E520FC"/>
    <w:rsid w:val="00E53F4A"/>
    <w:rsid w:val="00E62773"/>
    <w:rsid w:val="00E7193E"/>
    <w:rsid w:val="00E75309"/>
    <w:rsid w:val="00E75764"/>
    <w:rsid w:val="00E7595F"/>
    <w:rsid w:val="00E77535"/>
    <w:rsid w:val="00E84D0B"/>
    <w:rsid w:val="00E873D5"/>
    <w:rsid w:val="00E93AE7"/>
    <w:rsid w:val="00EA4DAD"/>
    <w:rsid w:val="00EA5463"/>
    <w:rsid w:val="00EA70FC"/>
    <w:rsid w:val="00EC10F7"/>
    <w:rsid w:val="00EC1B60"/>
    <w:rsid w:val="00EC2F99"/>
    <w:rsid w:val="00EC5BAC"/>
    <w:rsid w:val="00ED2A20"/>
    <w:rsid w:val="00ED63AE"/>
    <w:rsid w:val="00EE5753"/>
    <w:rsid w:val="00EE724B"/>
    <w:rsid w:val="00F00451"/>
    <w:rsid w:val="00F10753"/>
    <w:rsid w:val="00F12607"/>
    <w:rsid w:val="00F12B95"/>
    <w:rsid w:val="00F229FF"/>
    <w:rsid w:val="00F25909"/>
    <w:rsid w:val="00F41722"/>
    <w:rsid w:val="00F440F8"/>
    <w:rsid w:val="00F53FF4"/>
    <w:rsid w:val="00F55CE7"/>
    <w:rsid w:val="00F57BBB"/>
    <w:rsid w:val="00F63117"/>
    <w:rsid w:val="00F66C87"/>
    <w:rsid w:val="00F67CAF"/>
    <w:rsid w:val="00F811BD"/>
    <w:rsid w:val="00F83A22"/>
    <w:rsid w:val="00F860CA"/>
    <w:rsid w:val="00F92155"/>
    <w:rsid w:val="00F92DF8"/>
    <w:rsid w:val="00F93660"/>
    <w:rsid w:val="00F94D38"/>
    <w:rsid w:val="00F9597C"/>
    <w:rsid w:val="00F968E5"/>
    <w:rsid w:val="00FA43BC"/>
    <w:rsid w:val="00FC2854"/>
    <w:rsid w:val="00FC3CA5"/>
    <w:rsid w:val="00FC403F"/>
    <w:rsid w:val="00FC60DA"/>
    <w:rsid w:val="00FD471A"/>
    <w:rsid w:val="00FD54E8"/>
    <w:rsid w:val="00FD6337"/>
    <w:rsid w:val="00FE23F2"/>
    <w:rsid w:val="00FE3FCB"/>
    <w:rsid w:val="00FF22A3"/>
    <w:rsid w:val="00FF5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98"/>
    <w:pPr>
      <w:widowControl w:val="0"/>
      <w:suppressAutoHyphens/>
    </w:pPr>
    <w:rPr>
      <w:rFonts w:eastAsia="Arial Unicode MS"/>
      <w:kern w:val="1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AC6B98"/>
    <w:pPr>
      <w:keepNext/>
      <w:keepLines/>
      <w:numPr>
        <w:numId w:val="2"/>
      </w:numPr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AC6B98"/>
    <w:pPr>
      <w:keepNext/>
      <w:keepLines/>
      <w:numPr>
        <w:ilvl w:val="1"/>
        <w:numId w:val="2"/>
      </w:numPr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AC6B98"/>
    <w:pPr>
      <w:keepNext/>
      <w:widowControl/>
      <w:numPr>
        <w:ilvl w:val="2"/>
        <w:numId w:val="2"/>
      </w:numPr>
      <w:suppressAutoHyphens w:val="0"/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AC6B98"/>
    <w:pPr>
      <w:widowControl/>
      <w:numPr>
        <w:ilvl w:val="4"/>
        <w:numId w:val="2"/>
      </w:numPr>
      <w:suppressAutoHyphens w:val="0"/>
      <w:spacing w:before="240" w:after="60"/>
      <w:outlineLvl w:val="4"/>
    </w:pPr>
    <w:rPr>
      <w:rFonts w:ascii="Calibri" w:eastAsia="Times New Roman" w:hAnsi="Calibri" w:cs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C6B98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 w:cs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C6B98"/>
  </w:style>
  <w:style w:type="character" w:customStyle="1" w:styleId="WW8Num1z1">
    <w:name w:val="WW8Num1z1"/>
    <w:rsid w:val="00AC6B98"/>
  </w:style>
  <w:style w:type="character" w:customStyle="1" w:styleId="WW8Num1z2">
    <w:name w:val="WW8Num1z2"/>
    <w:rsid w:val="00AC6B98"/>
  </w:style>
  <w:style w:type="character" w:customStyle="1" w:styleId="WW8Num1z3">
    <w:name w:val="WW8Num1z3"/>
    <w:rsid w:val="00AC6B98"/>
  </w:style>
  <w:style w:type="character" w:customStyle="1" w:styleId="WW8Num1z4">
    <w:name w:val="WW8Num1z4"/>
    <w:rsid w:val="00AC6B98"/>
  </w:style>
  <w:style w:type="character" w:customStyle="1" w:styleId="WW8Num1z5">
    <w:name w:val="WW8Num1z5"/>
    <w:rsid w:val="00AC6B98"/>
  </w:style>
  <w:style w:type="character" w:customStyle="1" w:styleId="WW8Num1z6">
    <w:name w:val="WW8Num1z6"/>
    <w:rsid w:val="00AC6B98"/>
  </w:style>
  <w:style w:type="character" w:customStyle="1" w:styleId="WW8Num1z7">
    <w:name w:val="WW8Num1z7"/>
    <w:rsid w:val="00AC6B98"/>
  </w:style>
  <w:style w:type="character" w:customStyle="1" w:styleId="WW8Num1z8">
    <w:name w:val="WW8Num1z8"/>
    <w:rsid w:val="00AC6B98"/>
  </w:style>
  <w:style w:type="character" w:customStyle="1" w:styleId="WW8Num2z0">
    <w:name w:val="WW8Num2z0"/>
    <w:rsid w:val="00AC6B98"/>
    <w:rPr>
      <w:rFonts w:ascii="Symbol" w:hAnsi="Symbol" w:cs="Times New Roman"/>
    </w:rPr>
  </w:style>
  <w:style w:type="character" w:customStyle="1" w:styleId="WW8Num3z0">
    <w:name w:val="WW8Num3z0"/>
    <w:rsid w:val="00AC6B98"/>
    <w:rPr>
      <w:rFonts w:ascii="Symbol" w:hAnsi="Symbol" w:cs="Times New Roman"/>
      <w:lang w:val="en-GB"/>
    </w:rPr>
  </w:style>
  <w:style w:type="character" w:customStyle="1" w:styleId="WW8Num4z0">
    <w:name w:val="WW8Num4z0"/>
    <w:rsid w:val="00AC6B98"/>
    <w:rPr>
      <w:rFonts w:ascii="Symbol" w:hAnsi="Symbol" w:cs="Arial"/>
    </w:rPr>
  </w:style>
  <w:style w:type="character" w:customStyle="1" w:styleId="WW8Num5z0">
    <w:name w:val="WW8Num5z0"/>
    <w:rsid w:val="00AC6B98"/>
    <w:rPr>
      <w:rFonts w:ascii="Symbol" w:eastAsia="Calibri" w:hAnsi="Symbol" w:cs="Symbol"/>
      <w:lang w:val="en-GB" w:eastAsia="en-IN"/>
    </w:rPr>
  </w:style>
  <w:style w:type="character" w:customStyle="1" w:styleId="WW8Num6z0">
    <w:name w:val="WW8Num6z0"/>
    <w:rsid w:val="00AC6B98"/>
    <w:rPr>
      <w:rFonts w:ascii="Symbol" w:hAnsi="Symbol" w:cs="Symbol"/>
    </w:rPr>
  </w:style>
  <w:style w:type="character" w:customStyle="1" w:styleId="WW8Num6z1">
    <w:name w:val="WW8Num6z1"/>
    <w:rsid w:val="00AC6B98"/>
    <w:rPr>
      <w:rFonts w:ascii="Courier New" w:hAnsi="Courier New" w:cs="Courier New"/>
    </w:rPr>
  </w:style>
  <w:style w:type="character" w:customStyle="1" w:styleId="WW8Num6z2">
    <w:name w:val="WW8Num6z2"/>
    <w:rsid w:val="00AC6B98"/>
    <w:rPr>
      <w:rFonts w:ascii="Wingdings" w:hAnsi="Wingdings" w:cs="Wingdings"/>
    </w:rPr>
  </w:style>
  <w:style w:type="character" w:customStyle="1" w:styleId="WW8Num7z0">
    <w:name w:val="WW8Num7z0"/>
    <w:rsid w:val="00AC6B98"/>
  </w:style>
  <w:style w:type="character" w:customStyle="1" w:styleId="WW8Num7z1">
    <w:name w:val="WW8Num7z1"/>
    <w:rsid w:val="00AC6B98"/>
  </w:style>
  <w:style w:type="character" w:customStyle="1" w:styleId="WW8Num7z2">
    <w:name w:val="WW8Num7z2"/>
    <w:rsid w:val="00AC6B98"/>
  </w:style>
  <w:style w:type="character" w:customStyle="1" w:styleId="WW8Num7z3">
    <w:name w:val="WW8Num7z3"/>
    <w:rsid w:val="00AC6B98"/>
  </w:style>
  <w:style w:type="character" w:customStyle="1" w:styleId="WW8Num7z4">
    <w:name w:val="WW8Num7z4"/>
    <w:rsid w:val="00AC6B98"/>
  </w:style>
  <w:style w:type="character" w:customStyle="1" w:styleId="WW8Num7z5">
    <w:name w:val="WW8Num7z5"/>
    <w:rsid w:val="00AC6B98"/>
  </w:style>
  <w:style w:type="character" w:customStyle="1" w:styleId="WW8Num7z6">
    <w:name w:val="WW8Num7z6"/>
    <w:rsid w:val="00AC6B98"/>
  </w:style>
  <w:style w:type="character" w:customStyle="1" w:styleId="WW8Num7z7">
    <w:name w:val="WW8Num7z7"/>
    <w:rsid w:val="00AC6B98"/>
  </w:style>
  <w:style w:type="character" w:customStyle="1" w:styleId="WW8Num7z8">
    <w:name w:val="WW8Num7z8"/>
    <w:rsid w:val="00AC6B98"/>
  </w:style>
  <w:style w:type="character" w:customStyle="1" w:styleId="WW8Num8z0">
    <w:name w:val="WW8Num8z0"/>
    <w:rsid w:val="00AC6B98"/>
    <w:rPr>
      <w:rFonts w:ascii="Symbol" w:hAnsi="Symbol" w:cs="Symbol"/>
      <w:lang w:val="en-GB"/>
    </w:rPr>
  </w:style>
  <w:style w:type="character" w:customStyle="1" w:styleId="WW8Num8z1">
    <w:name w:val="WW8Num8z1"/>
    <w:rsid w:val="00AC6B98"/>
    <w:rPr>
      <w:rFonts w:ascii="Courier New" w:hAnsi="Courier New" w:cs="Courier New"/>
    </w:rPr>
  </w:style>
  <w:style w:type="character" w:customStyle="1" w:styleId="WW8Num8z2">
    <w:name w:val="WW8Num8z2"/>
    <w:rsid w:val="00AC6B98"/>
    <w:rPr>
      <w:rFonts w:ascii="Wingdings" w:hAnsi="Wingdings" w:cs="Wingdings"/>
    </w:rPr>
  </w:style>
  <w:style w:type="character" w:customStyle="1" w:styleId="WW8Num9z0">
    <w:name w:val="WW8Num9z0"/>
    <w:rsid w:val="00AC6B98"/>
    <w:rPr>
      <w:rFonts w:ascii="Symbol" w:hAnsi="Symbol" w:cs="Symbol"/>
    </w:rPr>
  </w:style>
  <w:style w:type="character" w:customStyle="1" w:styleId="WW8Num9z1">
    <w:name w:val="WW8Num9z1"/>
    <w:rsid w:val="00AC6B98"/>
    <w:rPr>
      <w:rFonts w:ascii="Courier New" w:hAnsi="Courier New" w:cs="Courier New"/>
    </w:rPr>
  </w:style>
  <w:style w:type="character" w:customStyle="1" w:styleId="WW8Num9z2">
    <w:name w:val="WW8Num9z2"/>
    <w:rsid w:val="00AC6B98"/>
    <w:rPr>
      <w:rFonts w:ascii="Wingdings" w:hAnsi="Wingdings" w:cs="Wingdings"/>
    </w:rPr>
  </w:style>
  <w:style w:type="character" w:customStyle="1" w:styleId="WW-DefaultParagraphFont">
    <w:name w:val="WW-Default Paragraph Font"/>
    <w:rsid w:val="00AC6B98"/>
  </w:style>
  <w:style w:type="character" w:customStyle="1" w:styleId="WW-DefaultParagraphFont1">
    <w:name w:val="WW-Default Paragraph Font1"/>
    <w:rsid w:val="00AC6B98"/>
  </w:style>
  <w:style w:type="character" w:customStyle="1" w:styleId="WW8Num4z1">
    <w:name w:val="WW8Num4z1"/>
    <w:rsid w:val="00AC6B98"/>
    <w:rPr>
      <w:rFonts w:ascii="Courier New" w:hAnsi="Courier New" w:cs="Courier New"/>
    </w:rPr>
  </w:style>
  <w:style w:type="character" w:customStyle="1" w:styleId="WW8Num4z2">
    <w:name w:val="WW8Num4z2"/>
    <w:rsid w:val="00AC6B98"/>
    <w:rPr>
      <w:rFonts w:ascii="Wingdings" w:hAnsi="Wingdings" w:cs="Wingdings"/>
    </w:rPr>
  </w:style>
  <w:style w:type="character" w:customStyle="1" w:styleId="WW8Num4z3">
    <w:name w:val="WW8Num4z3"/>
    <w:rsid w:val="00AC6B98"/>
    <w:rPr>
      <w:rFonts w:ascii="Symbol" w:hAnsi="Symbol" w:cs="Symbol"/>
    </w:rPr>
  </w:style>
  <w:style w:type="character" w:customStyle="1" w:styleId="WW8Num5z1">
    <w:name w:val="WW8Num5z1"/>
    <w:rsid w:val="00AC6B98"/>
    <w:rPr>
      <w:rFonts w:ascii="Courier New" w:hAnsi="Courier New" w:cs="Courier New"/>
    </w:rPr>
  </w:style>
  <w:style w:type="character" w:customStyle="1" w:styleId="WW8Num5z2">
    <w:name w:val="WW8Num5z2"/>
    <w:rsid w:val="00AC6B98"/>
    <w:rPr>
      <w:rFonts w:ascii="Wingdings" w:hAnsi="Wingdings" w:cs="Wingdings"/>
    </w:rPr>
  </w:style>
  <w:style w:type="character" w:customStyle="1" w:styleId="WW8Num10z0">
    <w:name w:val="WW8Num10z0"/>
    <w:rsid w:val="00AC6B98"/>
    <w:rPr>
      <w:rFonts w:ascii="Symbol" w:hAnsi="Symbol" w:cs="Symbol"/>
    </w:rPr>
  </w:style>
  <w:style w:type="character" w:customStyle="1" w:styleId="WW8Num10z1">
    <w:name w:val="WW8Num10z1"/>
    <w:rsid w:val="00AC6B98"/>
    <w:rPr>
      <w:rFonts w:ascii="Courier New" w:hAnsi="Courier New" w:cs="Courier New"/>
    </w:rPr>
  </w:style>
  <w:style w:type="character" w:customStyle="1" w:styleId="WW8Num10z2">
    <w:name w:val="WW8Num10z2"/>
    <w:rsid w:val="00AC6B98"/>
    <w:rPr>
      <w:rFonts w:ascii="Wingdings" w:hAnsi="Wingdings" w:cs="Wingdings"/>
    </w:rPr>
  </w:style>
  <w:style w:type="character" w:customStyle="1" w:styleId="WW8Num11z0">
    <w:name w:val="WW8Num11z0"/>
    <w:rsid w:val="00AC6B98"/>
    <w:rPr>
      <w:rFonts w:ascii="Symbol" w:hAnsi="Symbol" w:cs="Symbol"/>
    </w:rPr>
  </w:style>
  <w:style w:type="character" w:customStyle="1" w:styleId="WW8Num11z1">
    <w:name w:val="WW8Num11z1"/>
    <w:rsid w:val="00AC6B98"/>
    <w:rPr>
      <w:rFonts w:ascii="Courier New" w:hAnsi="Courier New" w:cs="Courier New"/>
    </w:rPr>
  </w:style>
  <w:style w:type="character" w:customStyle="1" w:styleId="WW8Num11z2">
    <w:name w:val="WW8Num11z2"/>
    <w:rsid w:val="00AC6B98"/>
    <w:rPr>
      <w:rFonts w:ascii="Wingdings" w:hAnsi="Wingdings" w:cs="Wingdings"/>
    </w:rPr>
  </w:style>
  <w:style w:type="character" w:customStyle="1" w:styleId="WW8Num12z0">
    <w:name w:val="WW8Num12z0"/>
    <w:rsid w:val="00AC6B98"/>
    <w:rPr>
      <w:rFonts w:ascii="Symbol" w:hAnsi="Symbol" w:cs="Symbol"/>
    </w:rPr>
  </w:style>
  <w:style w:type="character" w:customStyle="1" w:styleId="WW8Num12z1">
    <w:name w:val="WW8Num12z1"/>
    <w:rsid w:val="00AC6B98"/>
    <w:rPr>
      <w:rFonts w:ascii="Courier New" w:hAnsi="Courier New" w:cs="Courier New"/>
    </w:rPr>
  </w:style>
  <w:style w:type="character" w:customStyle="1" w:styleId="WW8Num12z2">
    <w:name w:val="WW8Num12z2"/>
    <w:rsid w:val="00AC6B98"/>
    <w:rPr>
      <w:rFonts w:ascii="Wingdings" w:hAnsi="Wingdings" w:cs="Wingdings"/>
    </w:rPr>
  </w:style>
  <w:style w:type="character" w:customStyle="1" w:styleId="WW8Num13z0">
    <w:name w:val="WW8Num13z0"/>
    <w:rsid w:val="00AC6B98"/>
    <w:rPr>
      <w:rFonts w:ascii="Symbol" w:hAnsi="Symbol" w:cs="Symbol"/>
    </w:rPr>
  </w:style>
  <w:style w:type="character" w:customStyle="1" w:styleId="WW8Num13z1">
    <w:name w:val="WW8Num13z1"/>
    <w:rsid w:val="00AC6B98"/>
    <w:rPr>
      <w:rFonts w:ascii="Courier New" w:hAnsi="Courier New" w:cs="Courier New"/>
    </w:rPr>
  </w:style>
  <w:style w:type="character" w:customStyle="1" w:styleId="WW8Num13z2">
    <w:name w:val="WW8Num13z2"/>
    <w:rsid w:val="00AC6B98"/>
    <w:rPr>
      <w:rFonts w:ascii="Wingdings" w:hAnsi="Wingdings" w:cs="Wingdings"/>
    </w:rPr>
  </w:style>
  <w:style w:type="character" w:customStyle="1" w:styleId="WW8Num14z0">
    <w:name w:val="WW8Num14z0"/>
    <w:rsid w:val="00AC6B98"/>
    <w:rPr>
      <w:rFonts w:ascii="Symbol" w:hAnsi="Symbol" w:cs="Symbol"/>
    </w:rPr>
  </w:style>
  <w:style w:type="character" w:customStyle="1" w:styleId="WW8Num14z1">
    <w:name w:val="WW8Num14z1"/>
    <w:rsid w:val="00AC6B98"/>
    <w:rPr>
      <w:rFonts w:ascii="Courier New" w:hAnsi="Courier New" w:cs="Courier New"/>
    </w:rPr>
  </w:style>
  <w:style w:type="character" w:customStyle="1" w:styleId="WW8Num14z2">
    <w:name w:val="WW8Num14z2"/>
    <w:rsid w:val="00AC6B98"/>
    <w:rPr>
      <w:rFonts w:ascii="Wingdings" w:hAnsi="Wingdings" w:cs="Wingdings"/>
    </w:rPr>
  </w:style>
  <w:style w:type="character" w:customStyle="1" w:styleId="WW8Num16z0">
    <w:name w:val="WW8Num16z0"/>
    <w:rsid w:val="00AC6B98"/>
    <w:rPr>
      <w:rFonts w:ascii="Symbol" w:hAnsi="Symbol" w:cs="Symbol"/>
    </w:rPr>
  </w:style>
  <w:style w:type="character" w:customStyle="1" w:styleId="WW8Num16z1">
    <w:name w:val="WW8Num16z1"/>
    <w:rsid w:val="00AC6B98"/>
    <w:rPr>
      <w:rFonts w:ascii="Courier New" w:hAnsi="Courier New" w:cs="Courier New"/>
    </w:rPr>
  </w:style>
  <w:style w:type="character" w:customStyle="1" w:styleId="WW8Num16z2">
    <w:name w:val="WW8Num16z2"/>
    <w:rsid w:val="00AC6B98"/>
    <w:rPr>
      <w:rFonts w:ascii="Wingdings" w:hAnsi="Wingdings" w:cs="Wingdings"/>
    </w:rPr>
  </w:style>
  <w:style w:type="character" w:customStyle="1" w:styleId="WW8Num17z0">
    <w:name w:val="WW8Num17z0"/>
    <w:rsid w:val="00AC6B98"/>
    <w:rPr>
      <w:rFonts w:ascii="Symbol" w:hAnsi="Symbol" w:cs="Symbol"/>
    </w:rPr>
  </w:style>
  <w:style w:type="character" w:customStyle="1" w:styleId="WW8Num17z1">
    <w:name w:val="WW8Num17z1"/>
    <w:rsid w:val="00AC6B98"/>
    <w:rPr>
      <w:rFonts w:ascii="Courier New" w:hAnsi="Courier New" w:cs="Courier New"/>
    </w:rPr>
  </w:style>
  <w:style w:type="character" w:customStyle="1" w:styleId="WW8Num17z2">
    <w:name w:val="WW8Num17z2"/>
    <w:rsid w:val="00AC6B98"/>
    <w:rPr>
      <w:rFonts w:ascii="Wingdings" w:hAnsi="Wingdings" w:cs="Wingdings"/>
    </w:rPr>
  </w:style>
  <w:style w:type="character" w:customStyle="1" w:styleId="WW8Num18z0">
    <w:name w:val="WW8Num18z0"/>
    <w:rsid w:val="00AC6B98"/>
    <w:rPr>
      <w:rFonts w:ascii="Symbol" w:hAnsi="Symbol" w:cs="Symbol"/>
    </w:rPr>
  </w:style>
  <w:style w:type="character" w:customStyle="1" w:styleId="WW8Num18z1">
    <w:name w:val="WW8Num18z1"/>
    <w:rsid w:val="00AC6B98"/>
    <w:rPr>
      <w:rFonts w:ascii="Courier New" w:hAnsi="Courier New" w:cs="Courier New"/>
    </w:rPr>
  </w:style>
  <w:style w:type="character" w:customStyle="1" w:styleId="WW8Num18z2">
    <w:name w:val="WW8Num18z2"/>
    <w:rsid w:val="00AC6B98"/>
    <w:rPr>
      <w:rFonts w:ascii="Wingdings" w:hAnsi="Wingdings" w:cs="Wingdings"/>
    </w:rPr>
  </w:style>
  <w:style w:type="character" w:customStyle="1" w:styleId="WW8Num19z0">
    <w:name w:val="WW8Num19z0"/>
    <w:rsid w:val="00AC6B98"/>
    <w:rPr>
      <w:rFonts w:ascii="Symbol" w:hAnsi="Symbol" w:cs="Symbol"/>
    </w:rPr>
  </w:style>
  <w:style w:type="character" w:customStyle="1" w:styleId="WW8Num19z1">
    <w:name w:val="WW8Num19z1"/>
    <w:rsid w:val="00AC6B98"/>
    <w:rPr>
      <w:rFonts w:ascii="Courier New" w:hAnsi="Courier New" w:cs="Courier New"/>
    </w:rPr>
  </w:style>
  <w:style w:type="character" w:customStyle="1" w:styleId="WW8Num19z2">
    <w:name w:val="WW8Num19z2"/>
    <w:rsid w:val="00AC6B98"/>
    <w:rPr>
      <w:rFonts w:ascii="Wingdings" w:hAnsi="Wingdings" w:cs="Wingdings"/>
    </w:rPr>
  </w:style>
  <w:style w:type="character" w:customStyle="1" w:styleId="WW8Num21z0">
    <w:name w:val="WW8Num21z0"/>
    <w:rsid w:val="00AC6B98"/>
    <w:rPr>
      <w:rFonts w:ascii="Symbol" w:hAnsi="Symbol" w:cs="Symbol"/>
    </w:rPr>
  </w:style>
  <w:style w:type="character" w:customStyle="1" w:styleId="WW8Num21z1">
    <w:name w:val="WW8Num21z1"/>
    <w:rsid w:val="00AC6B98"/>
    <w:rPr>
      <w:rFonts w:ascii="Courier New" w:hAnsi="Courier New" w:cs="Courier New"/>
    </w:rPr>
  </w:style>
  <w:style w:type="character" w:customStyle="1" w:styleId="WW8Num21z2">
    <w:name w:val="WW8Num21z2"/>
    <w:rsid w:val="00AC6B98"/>
    <w:rPr>
      <w:rFonts w:ascii="Wingdings" w:hAnsi="Wingdings" w:cs="Wingdings"/>
    </w:rPr>
  </w:style>
  <w:style w:type="character" w:customStyle="1" w:styleId="WW8Num22z0">
    <w:name w:val="WW8Num22z0"/>
    <w:rsid w:val="00AC6B98"/>
    <w:rPr>
      <w:rFonts w:ascii="Symbol" w:hAnsi="Symbol" w:cs="Symbol"/>
    </w:rPr>
  </w:style>
  <w:style w:type="character" w:customStyle="1" w:styleId="WW8Num22z1">
    <w:name w:val="WW8Num22z1"/>
    <w:rsid w:val="00AC6B98"/>
    <w:rPr>
      <w:rFonts w:ascii="Courier New" w:hAnsi="Courier New" w:cs="Courier New"/>
    </w:rPr>
  </w:style>
  <w:style w:type="character" w:customStyle="1" w:styleId="WW8Num22z2">
    <w:name w:val="WW8Num22z2"/>
    <w:rsid w:val="00AC6B98"/>
    <w:rPr>
      <w:rFonts w:ascii="Wingdings" w:hAnsi="Wingdings" w:cs="Wingdings"/>
    </w:rPr>
  </w:style>
  <w:style w:type="character" w:customStyle="1" w:styleId="WW8Num24z0">
    <w:name w:val="WW8Num24z0"/>
    <w:rsid w:val="00AC6B98"/>
    <w:rPr>
      <w:rFonts w:ascii="Symbol" w:hAnsi="Symbol" w:cs="Symbol"/>
    </w:rPr>
  </w:style>
  <w:style w:type="character" w:customStyle="1" w:styleId="WW8Num24z1">
    <w:name w:val="WW8Num24z1"/>
    <w:rsid w:val="00AC6B98"/>
    <w:rPr>
      <w:rFonts w:ascii="Courier New" w:hAnsi="Courier New" w:cs="Courier New"/>
    </w:rPr>
  </w:style>
  <w:style w:type="character" w:customStyle="1" w:styleId="WW8Num24z2">
    <w:name w:val="WW8Num24z2"/>
    <w:rsid w:val="00AC6B98"/>
    <w:rPr>
      <w:rFonts w:ascii="Wingdings" w:hAnsi="Wingdings" w:cs="Wingdings"/>
    </w:rPr>
  </w:style>
  <w:style w:type="character" w:customStyle="1" w:styleId="WW8Num25z0">
    <w:name w:val="WW8Num25z0"/>
    <w:rsid w:val="00AC6B98"/>
    <w:rPr>
      <w:rFonts w:ascii="Symbol" w:hAnsi="Symbol" w:cs="Symbol"/>
    </w:rPr>
  </w:style>
  <w:style w:type="character" w:customStyle="1" w:styleId="WW8Num25z1">
    <w:name w:val="WW8Num25z1"/>
    <w:rsid w:val="00AC6B98"/>
    <w:rPr>
      <w:rFonts w:ascii="Courier New" w:hAnsi="Courier New" w:cs="Courier New"/>
    </w:rPr>
  </w:style>
  <w:style w:type="character" w:customStyle="1" w:styleId="WW8Num25z2">
    <w:name w:val="WW8Num25z2"/>
    <w:rsid w:val="00AC6B98"/>
    <w:rPr>
      <w:rFonts w:ascii="Wingdings" w:hAnsi="Wingdings" w:cs="Wingdings"/>
    </w:rPr>
  </w:style>
  <w:style w:type="character" w:customStyle="1" w:styleId="WW8Num26z0">
    <w:name w:val="WW8Num26z0"/>
    <w:rsid w:val="00AC6B98"/>
    <w:rPr>
      <w:rFonts w:ascii="Symbol" w:hAnsi="Symbol" w:cs="Symbol"/>
    </w:rPr>
  </w:style>
  <w:style w:type="character" w:customStyle="1" w:styleId="WW8Num26z1">
    <w:name w:val="WW8Num26z1"/>
    <w:rsid w:val="00AC6B98"/>
    <w:rPr>
      <w:rFonts w:ascii="Courier New" w:hAnsi="Courier New" w:cs="Courier New"/>
    </w:rPr>
  </w:style>
  <w:style w:type="character" w:customStyle="1" w:styleId="WW8Num26z2">
    <w:name w:val="WW8Num26z2"/>
    <w:rsid w:val="00AC6B98"/>
    <w:rPr>
      <w:rFonts w:ascii="Wingdings" w:hAnsi="Wingdings" w:cs="Wingdings"/>
    </w:rPr>
  </w:style>
  <w:style w:type="character" w:customStyle="1" w:styleId="WW8Num27z0">
    <w:name w:val="WW8Num27z0"/>
    <w:rsid w:val="00AC6B98"/>
    <w:rPr>
      <w:rFonts w:ascii="Symbol" w:hAnsi="Symbol" w:cs="Symbol"/>
    </w:rPr>
  </w:style>
  <w:style w:type="character" w:customStyle="1" w:styleId="WW8Num27z1">
    <w:name w:val="WW8Num27z1"/>
    <w:rsid w:val="00AC6B98"/>
    <w:rPr>
      <w:rFonts w:ascii="Courier New" w:hAnsi="Courier New" w:cs="Courier New"/>
    </w:rPr>
  </w:style>
  <w:style w:type="character" w:customStyle="1" w:styleId="WW8Num27z2">
    <w:name w:val="WW8Num27z2"/>
    <w:rsid w:val="00AC6B98"/>
    <w:rPr>
      <w:rFonts w:ascii="Wingdings" w:hAnsi="Wingdings" w:cs="Wingdings"/>
    </w:rPr>
  </w:style>
  <w:style w:type="character" w:customStyle="1" w:styleId="WW8Num28z0">
    <w:name w:val="WW8Num28z0"/>
    <w:rsid w:val="00AC6B98"/>
    <w:rPr>
      <w:rFonts w:ascii="Symbol" w:hAnsi="Symbol" w:cs="Symbol"/>
    </w:rPr>
  </w:style>
  <w:style w:type="character" w:customStyle="1" w:styleId="WW8Num28z1">
    <w:name w:val="WW8Num28z1"/>
    <w:rsid w:val="00AC6B98"/>
    <w:rPr>
      <w:rFonts w:ascii="Courier New" w:hAnsi="Courier New" w:cs="Courier New"/>
    </w:rPr>
  </w:style>
  <w:style w:type="character" w:customStyle="1" w:styleId="WW8Num28z2">
    <w:name w:val="WW8Num28z2"/>
    <w:rsid w:val="00AC6B98"/>
    <w:rPr>
      <w:rFonts w:ascii="Wingdings" w:hAnsi="Wingdings" w:cs="Wingdings"/>
    </w:rPr>
  </w:style>
  <w:style w:type="character" w:customStyle="1" w:styleId="WW8Num29z0">
    <w:name w:val="WW8Num29z0"/>
    <w:rsid w:val="00AC6B98"/>
    <w:rPr>
      <w:rFonts w:ascii="Symbol" w:hAnsi="Symbol" w:cs="Symbol"/>
    </w:rPr>
  </w:style>
  <w:style w:type="character" w:customStyle="1" w:styleId="WW8Num29z1">
    <w:name w:val="WW8Num29z1"/>
    <w:rsid w:val="00AC6B98"/>
    <w:rPr>
      <w:rFonts w:ascii="Courier New" w:hAnsi="Courier New" w:cs="Courier New"/>
    </w:rPr>
  </w:style>
  <w:style w:type="character" w:customStyle="1" w:styleId="WW8Num29z2">
    <w:name w:val="WW8Num29z2"/>
    <w:rsid w:val="00AC6B98"/>
    <w:rPr>
      <w:rFonts w:ascii="Wingdings" w:hAnsi="Wingdings" w:cs="Wingdings"/>
    </w:rPr>
  </w:style>
  <w:style w:type="character" w:customStyle="1" w:styleId="WW8Num30z0">
    <w:name w:val="WW8Num30z0"/>
    <w:rsid w:val="00AC6B98"/>
    <w:rPr>
      <w:rFonts w:ascii="Symbol" w:hAnsi="Symbol" w:cs="Symbol"/>
    </w:rPr>
  </w:style>
  <w:style w:type="character" w:customStyle="1" w:styleId="WW8Num30z1">
    <w:name w:val="WW8Num30z1"/>
    <w:rsid w:val="00AC6B98"/>
    <w:rPr>
      <w:rFonts w:ascii="Courier New" w:hAnsi="Courier New" w:cs="Courier New"/>
    </w:rPr>
  </w:style>
  <w:style w:type="character" w:customStyle="1" w:styleId="WW8Num30z2">
    <w:name w:val="WW8Num30z2"/>
    <w:rsid w:val="00AC6B98"/>
    <w:rPr>
      <w:rFonts w:ascii="Wingdings" w:hAnsi="Wingdings" w:cs="Wingdings"/>
    </w:rPr>
  </w:style>
  <w:style w:type="character" w:customStyle="1" w:styleId="WW8Num31z0">
    <w:name w:val="WW8Num31z0"/>
    <w:rsid w:val="00AC6B98"/>
    <w:rPr>
      <w:rFonts w:ascii="Symbol" w:hAnsi="Symbol" w:cs="Symbol"/>
    </w:rPr>
  </w:style>
  <w:style w:type="character" w:customStyle="1" w:styleId="WW8Num31z1">
    <w:name w:val="WW8Num31z1"/>
    <w:rsid w:val="00AC6B98"/>
    <w:rPr>
      <w:rFonts w:ascii="Courier New" w:hAnsi="Courier New" w:cs="Courier New"/>
    </w:rPr>
  </w:style>
  <w:style w:type="character" w:customStyle="1" w:styleId="WW8Num31z2">
    <w:name w:val="WW8Num31z2"/>
    <w:rsid w:val="00AC6B98"/>
    <w:rPr>
      <w:rFonts w:ascii="Wingdings" w:hAnsi="Wingdings" w:cs="Wingdings"/>
    </w:rPr>
  </w:style>
  <w:style w:type="character" w:customStyle="1" w:styleId="WW8Num32z0">
    <w:name w:val="WW8Num32z0"/>
    <w:rsid w:val="00AC6B98"/>
    <w:rPr>
      <w:rFonts w:ascii="Symbol" w:hAnsi="Symbol" w:cs="Symbol"/>
    </w:rPr>
  </w:style>
  <w:style w:type="character" w:customStyle="1" w:styleId="WW8Num32z1">
    <w:name w:val="WW8Num32z1"/>
    <w:rsid w:val="00AC6B98"/>
    <w:rPr>
      <w:rFonts w:ascii="Courier New" w:hAnsi="Courier New" w:cs="Courier New"/>
    </w:rPr>
  </w:style>
  <w:style w:type="character" w:customStyle="1" w:styleId="WW8Num32z2">
    <w:name w:val="WW8Num32z2"/>
    <w:rsid w:val="00AC6B98"/>
    <w:rPr>
      <w:rFonts w:ascii="Wingdings" w:hAnsi="Wingdings" w:cs="Wingdings"/>
    </w:rPr>
  </w:style>
  <w:style w:type="character" w:customStyle="1" w:styleId="WW8Num33z0">
    <w:name w:val="WW8Num33z0"/>
    <w:rsid w:val="00AC6B98"/>
    <w:rPr>
      <w:rFonts w:ascii="Courier New" w:hAnsi="Courier New" w:cs="Courier New"/>
    </w:rPr>
  </w:style>
  <w:style w:type="character" w:customStyle="1" w:styleId="WW8Num33z2">
    <w:name w:val="WW8Num33z2"/>
    <w:rsid w:val="00AC6B98"/>
    <w:rPr>
      <w:rFonts w:ascii="Wingdings" w:hAnsi="Wingdings" w:cs="Wingdings"/>
    </w:rPr>
  </w:style>
  <w:style w:type="character" w:customStyle="1" w:styleId="WW8Num33z3">
    <w:name w:val="WW8Num33z3"/>
    <w:rsid w:val="00AC6B98"/>
    <w:rPr>
      <w:rFonts w:ascii="Symbol" w:hAnsi="Symbol" w:cs="Symbol"/>
    </w:rPr>
  </w:style>
  <w:style w:type="character" w:customStyle="1" w:styleId="WW8Num34z0">
    <w:name w:val="WW8Num34z0"/>
    <w:rsid w:val="00AC6B98"/>
    <w:rPr>
      <w:rFonts w:ascii="Symbol" w:hAnsi="Symbol" w:cs="Symbol"/>
    </w:rPr>
  </w:style>
  <w:style w:type="character" w:customStyle="1" w:styleId="WW8Num34z1">
    <w:name w:val="WW8Num34z1"/>
    <w:rsid w:val="00AC6B98"/>
    <w:rPr>
      <w:rFonts w:ascii="Courier New" w:hAnsi="Courier New" w:cs="Courier New"/>
    </w:rPr>
  </w:style>
  <w:style w:type="character" w:customStyle="1" w:styleId="WW8Num34z2">
    <w:name w:val="WW8Num34z2"/>
    <w:rsid w:val="00AC6B98"/>
    <w:rPr>
      <w:rFonts w:ascii="Wingdings" w:hAnsi="Wingdings" w:cs="Wingdings"/>
    </w:rPr>
  </w:style>
  <w:style w:type="character" w:customStyle="1" w:styleId="WW8Num36z0">
    <w:name w:val="WW8Num36z0"/>
    <w:rsid w:val="00AC6B98"/>
    <w:rPr>
      <w:rFonts w:ascii="Symbol" w:hAnsi="Symbol" w:cs="Symbol"/>
    </w:rPr>
  </w:style>
  <w:style w:type="character" w:customStyle="1" w:styleId="WW8Num36z1">
    <w:name w:val="WW8Num36z1"/>
    <w:rsid w:val="00AC6B98"/>
    <w:rPr>
      <w:rFonts w:ascii="Courier New" w:hAnsi="Courier New" w:cs="Courier New"/>
    </w:rPr>
  </w:style>
  <w:style w:type="character" w:customStyle="1" w:styleId="WW8Num36z2">
    <w:name w:val="WW8Num36z2"/>
    <w:rsid w:val="00AC6B98"/>
    <w:rPr>
      <w:rFonts w:ascii="Wingdings" w:hAnsi="Wingdings" w:cs="Wingdings"/>
    </w:rPr>
  </w:style>
  <w:style w:type="character" w:customStyle="1" w:styleId="WW8Num37z0">
    <w:name w:val="WW8Num37z0"/>
    <w:rsid w:val="00AC6B98"/>
    <w:rPr>
      <w:rFonts w:ascii="Symbol" w:hAnsi="Symbol" w:cs="Symbol"/>
    </w:rPr>
  </w:style>
  <w:style w:type="character" w:customStyle="1" w:styleId="WW8Num37z1">
    <w:name w:val="WW8Num37z1"/>
    <w:rsid w:val="00AC6B98"/>
    <w:rPr>
      <w:rFonts w:ascii="Courier New" w:hAnsi="Courier New" w:cs="Courier New"/>
    </w:rPr>
  </w:style>
  <w:style w:type="character" w:customStyle="1" w:styleId="WW8Num37z2">
    <w:name w:val="WW8Num37z2"/>
    <w:rsid w:val="00AC6B98"/>
    <w:rPr>
      <w:rFonts w:ascii="Wingdings" w:hAnsi="Wingdings" w:cs="Wingdings"/>
    </w:rPr>
  </w:style>
  <w:style w:type="character" w:customStyle="1" w:styleId="WW8Num38z0">
    <w:name w:val="WW8Num38z0"/>
    <w:rsid w:val="00AC6B98"/>
    <w:rPr>
      <w:rFonts w:ascii="Symbol" w:hAnsi="Symbol" w:cs="Symbol"/>
    </w:rPr>
  </w:style>
  <w:style w:type="character" w:customStyle="1" w:styleId="WW8Num38z1">
    <w:name w:val="WW8Num38z1"/>
    <w:rsid w:val="00AC6B98"/>
    <w:rPr>
      <w:rFonts w:ascii="Courier New" w:hAnsi="Courier New" w:cs="Courier New"/>
    </w:rPr>
  </w:style>
  <w:style w:type="character" w:customStyle="1" w:styleId="WW8Num38z2">
    <w:name w:val="WW8Num38z2"/>
    <w:rsid w:val="00AC6B98"/>
    <w:rPr>
      <w:rFonts w:ascii="Wingdings" w:hAnsi="Wingdings" w:cs="Wingdings"/>
    </w:rPr>
  </w:style>
  <w:style w:type="character" w:customStyle="1" w:styleId="WW8Num39z0">
    <w:name w:val="WW8Num39z0"/>
    <w:rsid w:val="00AC6B98"/>
    <w:rPr>
      <w:rFonts w:ascii="Symbol" w:hAnsi="Symbol" w:cs="Symbol"/>
    </w:rPr>
  </w:style>
  <w:style w:type="character" w:customStyle="1" w:styleId="WW8Num39z1">
    <w:name w:val="WW8Num39z1"/>
    <w:rsid w:val="00AC6B98"/>
    <w:rPr>
      <w:rFonts w:ascii="Courier New" w:hAnsi="Courier New" w:cs="Courier New"/>
    </w:rPr>
  </w:style>
  <w:style w:type="character" w:customStyle="1" w:styleId="WW8Num39z2">
    <w:name w:val="WW8Num39z2"/>
    <w:rsid w:val="00AC6B98"/>
    <w:rPr>
      <w:rFonts w:ascii="Wingdings" w:hAnsi="Wingdings" w:cs="Wingdings"/>
    </w:rPr>
  </w:style>
  <w:style w:type="character" w:customStyle="1" w:styleId="WW8Num40z0">
    <w:name w:val="WW8Num40z0"/>
    <w:rsid w:val="00AC6B98"/>
    <w:rPr>
      <w:rFonts w:ascii="Symbol" w:hAnsi="Symbol" w:cs="Symbol"/>
    </w:rPr>
  </w:style>
  <w:style w:type="character" w:customStyle="1" w:styleId="WW8Num40z1">
    <w:name w:val="WW8Num40z1"/>
    <w:rsid w:val="00AC6B98"/>
    <w:rPr>
      <w:rFonts w:ascii="Courier New" w:hAnsi="Courier New" w:cs="Courier New"/>
    </w:rPr>
  </w:style>
  <w:style w:type="character" w:customStyle="1" w:styleId="WW8Num40z2">
    <w:name w:val="WW8Num40z2"/>
    <w:rsid w:val="00AC6B98"/>
    <w:rPr>
      <w:rFonts w:ascii="Wingdings" w:hAnsi="Wingdings" w:cs="Wingdings"/>
    </w:rPr>
  </w:style>
  <w:style w:type="character" w:customStyle="1" w:styleId="WW8Num41z0">
    <w:name w:val="WW8Num41z0"/>
    <w:rsid w:val="00AC6B98"/>
    <w:rPr>
      <w:rFonts w:ascii="Wingdings" w:hAnsi="Wingdings" w:cs="Wingdings"/>
    </w:rPr>
  </w:style>
  <w:style w:type="character" w:customStyle="1" w:styleId="WW8Num41z1">
    <w:name w:val="WW8Num41z1"/>
    <w:rsid w:val="00AC6B98"/>
    <w:rPr>
      <w:rFonts w:ascii="Courier New" w:hAnsi="Courier New" w:cs="Courier New"/>
    </w:rPr>
  </w:style>
  <w:style w:type="character" w:customStyle="1" w:styleId="WW8Num41z3">
    <w:name w:val="WW8Num41z3"/>
    <w:rsid w:val="00AC6B98"/>
    <w:rPr>
      <w:rFonts w:ascii="Symbol" w:hAnsi="Symbol" w:cs="Symbol"/>
    </w:rPr>
  </w:style>
  <w:style w:type="character" w:customStyle="1" w:styleId="WW8Num42z0">
    <w:name w:val="WW8Num42z0"/>
    <w:rsid w:val="00AC6B98"/>
    <w:rPr>
      <w:rFonts w:ascii="Symbol" w:hAnsi="Symbol" w:cs="Symbol"/>
    </w:rPr>
  </w:style>
  <w:style w:type="character" w:customStyle="1" w:styleId="WW8Num42z1">
    <w:name w:val="WW8Num42z1"/>
    <w:rsid w:val="00AC6B98"/>
    <w:rPr>
      <w:rFonts w:ascii="Courier New" w:hAnsi="Courier New" w:cs="Courier New"/>
    </w:rPr>
  </w:style>
  <w:style w:type="character" w:customStyle="1" w:styleId="WW8Num42z2">
    <w:name w:val="WW8Num42z2"/>
    <w:rsid w:val="00AC6B98"/>
    <w:rPr>
      <w:rFonts w:ascii="Wingdings" w:hAnsi="Wingdings" w:cs="Wingdings"/>
    </w:rPr>
  </w:style>
  <w:style w:type="character" w:customStyle="1" w:styleId="WW8Num43z0">
    <w:name w:val="WW8Num43z0"/>
    <w:rsid w:val="00AC6B98"/>
    <w:rPr>
      <w:rFonts w:ascii="Symbol" w:hAnsi="Symbol" w:cs="Symbol"/>
    </w:rPr>
  </w:style>
  <w:style w:type="character" w:customStyle="1" w:styleId="WW8Num43z1">
    <w:name w:val="WW8Num43z1"/>
    <w:rsid w:val="00AC6B98"/>
    <w:rPr>
      <w:rFonts w:ascii="Courier New" w:hAnsi="Courier New" w:cs="Courier New"/>
    </w:rPr>
  </w:style>
  <w:style w:type="character" w:customStyle="1" w:styleId="WW8Num43z2">
    <w:name w:val="WW8Num43z2"/>
    <w:rsid w:val="00AC6B98"/>
    <w:rPr>
      <w:rFonts w:ascii="Wingdings" w:hAnsi="Wingdings" w:cs="Wingdings"/>
    </w:rPr>
  </w:style>
  <w:style w:type="character" w:customStyle="1" w:styleId="WW8Num44z0">
    <w:name w:val="WW8Num44z0"/>
    <w:rsid w:val="00AC6B98"/>
    <w:rPr>
      <w:rFonts w:ascii="Symbol" w:hAnsi="Symbol" w:cs="Symbol"/>
    </w:rPr>
  </w:style>
  <w:style w:type="character" w:customStyle="1" w:styleId="WW8Num44z1">
    <w:name w:val="WW8Num44z1"/>
    <w:rsid w:val="00AC6B98"/>
    <w:rPr>
      <w:rFonts w:ascii="Courier New" w:hAnsi="Courier New" w:cs="Courier New"/>
    </w:rPr>
  </w:style>
  <w:style w:type="character" w:customStyle="1" w:styleId="WW8Num44z2">
    <w:name w:val="WW8Num44z2"/>
    <w:rsid w:val="00AC6B98"/>
    <w:rPr>
      <w:rFonts w:ascii="Wingdings" w:hAnsi="Wingdings" w:cs="Wingdings"/>
    </w:rPr>
  </w:style>
  <w:style w:type="character" w:customStyle="1" w:styleId="WW8Num45z0">
    <w:name w:val="WW8Num45z0"/>
    <w:rsid w:val="00AC6B98"/>
    <w:rPr>
      <w:rFonts w:ascii="Symbol" w:hAnsi="Symbol" w:cs="Symbol"/>
    </w:rPr>
  </w:style>
  <w:style w:type="character" w:customStyle="1" w:styleId="WW8Num45z1">
    <w:name w:val="WW8Num45z1"/>
    <w:rsid w:val="00AC6B98"/>
    <w:rPr>
      <w:rFonts w:ascii="Courier New" w:hAnsi="Courier New" w:cs="Courier New"/>
    </w:rPr>
  </w:style>
  <w:style w:type="character" w:customStyle="1" w:styleId="WW8Num45z2">
    <w:name w:val="WW8Num45z2"/>
    <w:rsid w:val="00AC6B98"/>
    <w:rPr>
      <w:rFonts w:ascii="Wingdings" w:hAnsi="Wingdings" w:cs="Wingdings"/>
    </w:rPr>
  </w:style>
  <w:style w:type="character" w:customStyle="1" w:styleId="WW8Num46z1">
    <w:name w:val="WW8Num46z1"/>
    <w:rsid w:val="00AC6B98"/>
    <w:rPr>
      <w:rFonts w:ascii="Courier New" w:hAnsi="Courier New" w:cs="Courier New"/>
    </w:rPr>
  </w:style>
  <w:style w:type="character" w:customStyle="1" w:styleId="WW8Num46z2">
    <w:name w:val="WW8Num46z2"/>
    <w:rsid w:val="00AC6B98"/>
    <w:rPr>
      <w:rFonts w:ascii="Wingdings" w:hAnsi="Wingdings" w:cs="Wingdings"/>
    </w:rPr>
  </w:style>
  <w:style w:type="character" w:customStyle="1" w:styleId="WW8Num46z3">
    <w:name w:val="WW8Num46z3"/>
    <w:rsid w:val="00AC6B98"/>
    <w:rPr>
      <w:rFonts w:ascii="Symbol" w:hAnsi="Symbol" w:cs="Symbol"/>
    </w:rPr>
  </w:style>
  <w:style w:type="character" w:customStyle="1" w:styleId="WW8Num48z0">
    <w:name w:val="WW8Num48z0"/>
    <w:rsid w:val="00AC6B98"/>
    <w:rPr>
      <w:rFonts w:ascii="Symbol" w:hAnsi="Symbol" w:cs="Symbol"/>
    </w:rPr>
  </w:style>
  <w:style w:type="character" w:customStyle="1" w:styleId="WW8Num48z1">
    <w:name w:val="WW8Num48z1"/>
    <w:rsid w:val="00AC6B98"/>
    <w:rPr>
      <w:rFonts w:ascii="Courier New" w:hAnsi="Courier New" w:cs="Courier New"/>
    </w:rPr>
  </w:style>
  <w:style w:type="character" w:customStyle="1" w:styleId="WW8Num48z2">
    <w:name w:val="WW8Num48z2"/>
    <w:rsid w:val="00AC6B98"/>
    <w:rPr>
      <w:rFonts w:ascii="Wingdings" w:hAnsi="Wingdings" w:cs="Wingdings"/>
    </w:rPr>
  </w:style>
  <w:style w:type="character" w:customStyle="1" w:styleId="WW-DefaultParagraphFont11">
    <w:name w:val="WW-Default Paragraph Font11"/>
    <w:rsid w:val="00AC6B98"/>
  </w:style>
  <w:style w:type="character" w:customStyle="1" w:styleId="HeaderChar">
    <w:name w:val="Header Char"/>
    <w:basedOn w:val="WW-DefaultParagraphFont11"/>
    <w:rsid w:val="00AC6B98"/>
  </w:style>
  <w:style w:type="character" w:customStyle="1" w:styleId="FooterChar">
    <w:name w:val="Footer Char"/>
    <w:basedOn w:val="WW-DefaultParagraphFont11"/>
    <w:rsid w:val="00AC6B98"/>
  </w:style>
  <w:style w:type="character" w:customStyle="1" w:styleId="BalloonTextChar">
    <w:name w:val="Balloon Text Char"/>
    <w:rsid w:val="00AC6B98"/>
    <w:rPr>
      <w:rFonts w:ascii="Tahoma" w:hAnsi="Tahoma" w:cs="Tahoma"/>
      <w:sz w:val="16"/>
      <w:szCs w:val="16"/>
    </w:rPr>
  </w:style>
  <w:style w:type="character" w:customStyle="1" w:styleId="Heading3Char">
    <w:name w:val="Heading 3 Char"/>
    <w:rsid w:val="00AC6B9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rsid w:val="00AC6B98"/>
    <w:rPr>
      <w:rFonts w:eastAsia="Times New Roman"/>
      <w:b/>
      <w:bCs/>
      <w:i/>
      <w:iCs/>
      <w:sz w:val="26"/>
      <w:szCs w:val="26"/>
    </w:rPr>
  </w:style>
  <w:style w:type="character" w:customStyle="1" w:styleId="Heading1Char">
    <w:name w:val="Heading 1 Char"/>
    <w:rsid w:val="00AC6B98"/>
    <w:rPr>
      <w:rFonts w:ascii="Cambria" w:eastAsia="Times New Roman" w:hAnsi="Cambria" w:cs="Times New Roman"/>
      <w:b/>
      <w:bCs/>
      <w:color w:val="365F91"/>
      <w:kern w:val="1"/>
      <w:sz w:val="28"/>
      <w:szCs w:val="28"/>
    </w:rPr>
  </w:style>
  <w:style w:type="character" w:customStyle="1" w:styleId="Heading2Char">
    <w:name w:val="Heading 2 Char"/>
    <w:rsid w:val="00AC6B98"/>
    <w:rPr>
      <w:rFonts w:ascii="Cambria" w:eastAsia="Times New Roman" w:hAnsi="Cambria" w:cs="Times New Roman"/>
      <w:b/>
      <w:bCs/>
      <w:color w:val="4F81BD"/>
      <w:kern w:val="1"/>
      <w:sz w:val="26"/>
      <w:szCs w:val="26"/>
    </w:rPr>
  </w:style>
  <w:style w:type="character" w:customStyle="1" w:styleId="Heading7Char">
    <w:name w:val="Heading 7 Char"/>
    <w:rsid w:val="00AC6B98"/>
    <w:rPr>
      <w:rFonts w:ascii="Cambria" w:eastAsia="Times New Roman" w:hAnsi="Cambria" w:cs="Times New Roman"/>
      <w:i/>
      <w:iCs/>
      <w:color w:val="404040"/>
      <w:kern w:val="1"/>
      <w:sz w:val="24"/>
      <w:szCs w:val="24"/>
    </w:rPr>
  </w:style>
  <w:style w:type="character" w:styleId="Hyperlink">
    <w:name w:val="Hyperlink"/>
    <w:rsid w:val="00AC6B98"/>
    <w:rPr>
      <w:rFonts w:ascii="Times New Roman" w:hAnsi="Times New Roman" w:cs="Times New Roman"/>
      <w:color w:val="0000FF"/>
      <w:u w:val="single"/>
    </w:rPr>
  </w:style>
  <w:style w:type="character" w:customStyle="1" w:styleId="BodyTextChar">
    <w:name w:val="Body Text Char"/>
    <w:rsid w:val="00AC6B98"/>
    <w:rPr>
      <w:rFonts w:ascii="Verdana" w:eastAsia="Times New Roman" w:hAnsi="Verdana" w:cs="Times New Roman"/>
      <w:sz w:val="24"/>
      <w:szCs w:val="24"/>
    </w:rPr>
  </w:style>
  <w:style w:type="character" w:customStyle="1" w:styleId="BodyTextIndentChar">
    <w:name w:val="Body Text Indent Char"/>
    <w:rsid w:val="00AC6B98"/>
    <w:rPr>
      <w:rFonts w:ascii="Verdana" w:eastAsia="Times New Roman" w:hAnsi="Verdana" w:cs="Times New Roman"/>
      <w:sz w:val="20"/>
      <w:szCs w:val="24"/>
    </w:rPr>
  </w:style>
  <w:style w:type="character" w:customStyle="1" w:styleId="TitleChar">
    <w:name w:val="Title Char"/>
    <w:rsid w:val="00AC6B98"/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character" w:customStyle="1" w:styleId="BodyText3Char">
    <w:name w:val="Body Text 3 Char"/>
    <w:rsid w:val="00AC6B98"/>
    <w:rPr>
      <w:rFonts w:ascii="Verdana" w:eastAsia="Times New Roman" w:hAnsi="Verdana" w:cs="Times New Roman"/>
      <w:b/>
      <w:bCs/>
      <w:szCs w:val="24"/>
    </w:rPr>
  </w:style>
  <w:style w:type="character" w:customStyle="1" w:styleId="BodyText2Char">
    <w:name w:val="Body Text 2 Char"/>
    <w:rsid w:val="00AC6B98"/>
    <w:rPr>
      <w:rFonts w:ascii="Verdana" w:eastAsia="Times New Roman" w:hAnsi="Verdana" w:cs="Times New Roman"/>
      <w:sz w:val="20"/>
      <w:szCs w:val="24"/>
    </w:rPr>
  </w:style>
  <w:style w:type="character" w:customStyle="1" w:styleId="SubtitleChar">
    <w:name w:val="Subtitle Char"/>
    <w:rsid w:val="00AC6B98"/>
    <w:rPr>
      <w:rFonts w:ascii="Cambria" w:eastAsia="Times New Roman" w:hAnsi="Cambria" w:cs="Times New Roman"/>
      <w:i/>
      <w:iCs/>
      <w:color w:val="4F81BD"/>
      <w:spacing w:val="15"/>
      <w:kern w:val="1"/>
      <w:sz w:val="24"/>
      <w:szCs w:val="24"/>
    </w:rPr>
  </w:style>
  <w:style w:type="character" w:customStyle="1" w:styleId="HTMLPreformattedChar">
    <w:name w:val="HTML Preformatted Char"/>
    <w:rsid w:val="00AC6B98"/>
    <w:rPr>
      <w:rFonts w:ascii="Courier New" w:eastAsia="Times New Roman" w:hAnsi="Courier New" w:cs="Courier New"/>
      <w:lang w:val="en-US"/>
    </w:rPr>
  </w:style>
  <w:style w:type="character" w:styleId="Strong">
    <w:name w:val="Strong"/>
    <w:qFormat/>
    <w:rsid w:val="00AC6B98"/>
    <w:rPr>
      <w:b/>
      <w:bCs/>
    </w:rPr>
  </w:style>
  <w:style w:type="character" w:customStyle="1" w:styleId="st">
    <w:name w:val="st"/>
    <w:basedOn w:val="WW-DefaultParagraphFont11"/>
    <w:rsid w:val="00AC6B98"/>
  </w:style>
  <w:style w:type="paragraph" w:customStyle="1" w:styleId="Heading">
    <w:name w:val="Heading"/>
    <w:basedOn w:val="Normal"/>
    <w:next w:val="Subtitle"/>
    <w:rsid w:val="00AC6B98"/>
    <w:pPr>
      <w:widowControl/>
      <w:jc w:val="center"/>
    </w:pPr>
    <w:rPr>
      <w:rFonts w:eastAsia="Times New Roman"/>
      <w:b/>
      <w:bCs/>
      <w:sz w:val="30"/>
      <w:u w:val="single"/>
    </w:rPr>
  </w:style>
  <w:style w:type="paragraph" w:styleId="BodyText">
    <w:name w:val="Body Text"/>
    <w:basedOn w:val="Normal"/>
    <w:rsid w:val="00AC6B98"/>
    <w:pPr>
      <w:widowControl/>
      <w:jc w:val="both"/>
    </w:pPr>
    <w:rPr>
      <w:rFonts w:ascii="Verdana" w:eastAsia="Times New Roman" w:hAnsi="Verdana" w:cs="Verdana"/>
    </w:rPr>
  </w:style>
  <w:style w:type="paragraph" w:styleId="List">
    <w:name w:val="List"/>
    <w:basedOn w:val="BodyText"/>
    <w:rsid w:val="00AC6B98"/>
    <w:rPr>
      <w:rFonts w:cs="Lohit Hindi"/>
    </w:rPr>
  </w:style>
  <w:style w:type="paragraph" w:styleId="Caption">
    <w:name w:val="caption"/>
    <w:basedOn w:val="Normal"/>
    <w:qFormat/>
    <w:rsid w:val="00AC6B98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AC6B98"/>
    <w:pPr>
      <w:suppressLineNumbers/>
    </w:pPr>
    <w:rPr>
      <w:rFonts w:cs="Lohit Hindi"/>
    </w:rPr>
  </w:style>
  <w:style w:type="paragraph" w:styleId="Header">
    <w:name w:val="header"/>
    <w:basedOn w:val="Normal"/>
    <w:rsid w:val="00AC6B98"/>
  </w:style>
  <w:style w:type="paragraph" w:styleId="Footer">
    <w:name w:val="footer"/>
    <w:basedOn w:val="Normal"/>
    <w:rsid w:val="00AC6B98"/>
  </w:style>
  <w:style w:type="paragraph" w:styleId="BalloonText">
    <w:name w:val="Balloon Text"/>
    <w:basedOn w:val="Normal"/>
    <w:rsid w:val="00AC6B9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AC6B98"/>
    <w:pPr>
      <w:widowControl/>
      <w:spacing w:before="280"/>
      <w:jc w:val="both"/>
    </w:pPr>
    <w:rPr>
      <w:rFonts w:ascii="Verdana" w:hAnsi="Verdana" w:cs="Arial Unicode MS"/>
      <w:sz w:val="20"/>
      <w:szCs w:val="20"/>
    </w:rPr>
  </w:style>
  <w:style w:type="paragraph" w:styleId="BodyTextIndent">
    <w:name w:val="Body Text Indent"/>
    <w:basedOn w:val="Normal"/>
    <w:rsid w:val="00AC6B98"/>
    <w:pPr>
      <w:widowControl/>
      <w:jc w:val="both"/>
    </w:pPr>
    <w:rPr>
      <w:rFonts w:ascii="Verdana" w:eastAsia="Times New Roman" w:hAnsi="Verdana" w:cs="Verdana"/>
      <w:sz w:val="20"/>
    </w:rPr>
  </w:style>
  <w:style w:type="paragraph" w:styleId="BodyText3">
    <w:name w:val="Body Text 3"/>
    <w:basedOn w:val="Normal"/>
    <w:rsid w:val="00AC6B98"/>
    <w:pPr>
      <w:widowControl/>
    </w:pPr>
    <w:rPr>
      <w:rFonts w:ascii="Verdana" w:eastAsia="Times New Roman" w:hAnsi="Verdana" w:cs="Verdana"/>
      <w:b/>
      <w:bCs/>
      <w:sz w:val="22"/>
    </w:rPr>
  </w:style>
  <w:style w:type="paragraph" w:styleId="BodyText2">
    <w:name w:val="Body Text 2"/>
    <w:basedOn w:val="Normal"/>
    <w:rsid w:val="00AC6B98"/>
    <w:pPr>
      <w:widowControl/>
      <w:suppressAutoHyphens w:val="0"/>
      <w:jc w:val="both"/>
    </w:pPr>
    <w:rPr>
      <w:rFonts w:ascii="Verdana" w:eastAsia="Times New Roman" w:hAnsi="Verdana" w:cs="Verdana"/>
      <w:sz w:val="20"/>
    </w:rPr>
  </w:style>
  <w:style w:type="paragraph" w:styleId="ListParagraph">
    <w:name w:val="List Paragraph"/>
    <w:basedOn w:val="Normal"/>
    <w:qFormat/>
    <w:rsid w:val="00AC6B98"/>
    <w:pPr>
      <w:widowControl/>
      <w:ind w:left="720"/>
    </w:pPr>
    <w:rPr>
      <w:rFonts w:eastAsia="Times New Roman"/>
    </w:rPr>
  </w:style>
  <w:style w:type="paragraph" w:styleId="Subtitle">
    <w:name w:val="Subtitle"/>
    <w:basedOn w:val="Normal"/>
    <w:next w:val="Normal"/>
    <w:qFormat/>
    <w:rsid w:val="00AC6B98"/>
    <w:rPr>
      <w:rFonts w:ascii="Cambria" w:eastAsia="Times New Roman" w:hAnsi="Cambria" w:cs="Cambria"/>
      <w:i/>
      <w:iCs/>
      <w:color w:val="4F81BD"/>
      <w:spacing w:val="15"/>
    </w:rPr>
  </w:style>
  <w:style w:type="paragraph" w:styleId="HTMLPreformatted">
    <w:name w:val="HTML Preformatted"/>
    <w:basedOn w:val="Normal"/>
    <w:rsid w:val="00AC6B98"/>
    <w:pPr>
      <w:widowControl/>
      <w:suppressAutoHyphens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WW-Default">
    <w:name w:val="WW-Default"/>
    <w:rsid w:val="00AC6B98"/>
    <w:pPr>
      <w:suppressAutoHyphens/>
      <w:autoSpaceDE w:val="0"/>
    </w:pPr>
    <w:rPr>
      <w:rFonts w:eastAsia="Calibri"/>
      <w:color w:val="000000"/>
      <w:sz w:val="24"/>
      <w:szCs w:val="24"/>
      <w:lang w:eastAsia="zh-CN"/>
    </w:rPr>
  </w:style>
  <w:style w:type="paragraph" w:customStyle="1" w:styleId="TableContents">
    <w:name w:val="Table Contents"/>
    <w:basedOn w:val="Normal"/>
    <w:rsid w:val="00AC6B98"/>
    <w:pPr>
      <w:suppressLineNumbers/>
    </w:pPr>
  </w:style>
  <w:style w:type="paragraph" w:customStyle="1" w:styleId="TableHeading">
    <w:name w:val="Table Heading"/>
    <w:basedOn w:val="TableContents"/>
    <w:rsid w:val="00AC6B9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AC6B98"/>
  </w:style>
  <w:style w:type="table" w:styleId="TableGrid">
    <w:name w:val="Table Grid"/>
    <w:basedOn w:val="TableNormal"/>
    <w:uiPriority w:val="39"/>
    <w:rsid w:val="00CC78A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31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574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566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20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ran.tamboli@simplifai.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DC8503-62C4-4918-9F17-900D7F57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ASAD REHMAN</dc:creator>
  <cp:lastModifiedBy>Asad Rehman</cp:lastModifiedBy>
  <cp:revision>2</cp:revision>
  <cp:lastPrinted>2019-08-11T10:05:00Z</cp:lastPrinted>
  <dcterms:created xsi:type="dcterms:W3CDTF">2023-06-13T18:54:00Z</dcterms:created>
  <dcterms:modified xsi:type="dcterms:W3CDTF">2023-06-13T18:54:00Z</dcterms:modified>
</cp:coreProperties>
</file>